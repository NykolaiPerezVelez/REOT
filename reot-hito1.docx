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2057" w:rsidRDefault="00272349">
      <w:pPr>
        <w:pStyle w:val="papertitle"/>
      </w:pPr>
      <w:proofErr w:type="spellStart"/>
      <w:r>
        <w:t>Registacion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en el </w:t>
      </w:r>
      <w:proofErr w:type="spellStart"/>
      <w:r>
        <w:t>Terreno</w:t>
      </w:r>
      <w:proofErr w:type="spellEnd"/>
      <w:r>
        <w:t xml:space="preserve"> (REOT)</w:t>
      </w:r>
    </w:p>
    <w:p w:rsidR="00D82057" w:rsidRDefault="00D82057"/>
    <w:p w:rsidR="00D82057" w:rsidRPr="00685B38" w:rsidRDefault="00D82057">
      <w:pPr>
        <w:rPr>
          <w:lang/>
        </w:rPr>
        <w:sectPr w:rsidR="00D82057" w:rsidRPr="00685B38" w:rsidSect="00374D17">
          <w:headerReference w:type="default" r:id="rId7"/>
          <w:footerReference w:type="even" r:id="rId8"/>
          <w:footerReference w:type="default" r:id="rId9"/>
          <w:pgSz w:w="11906" w:h="16838"/>
          <w:pgMar w:top="1080" w:right="737" w:bottom="851" w:left="737" w:header="720" w:footer="452" w:gutter="0"/>
          <w:cols w:space="720"/>
          <w:docGrid w:linePitch="360"/>
        </w:sectPr>
      </w:pPr>
    </w:p>
    <w:p w:rsidR="00D82057" w:rsidRPr="001C0A8B" w:rsidRDefault="00272349">
      <w:pPr>
        <w:pStyle w:val="Author"/>
        <w:rPr>
          <w:rFonts w:eastAsia="Times New Roman"/>
          <w:lang w:val="es-AR"/>
        </w:rPr>
      </w:pPr>
      <w:r>
        <w:lastRenderedPageBreak/>
        <w:t>Perez, Nicolas –</w:t>
      </w:r>
      <w:r w:rsidR="00685B38">
        <w:t>Buczacka,</w:t>
      </w:r>
      <w:r>
        <w:t xml:space="preserve"> Walter – Gonzalez, Gustavo</w:t>
      </w:r>
    </w:p>
    <w:p w:rsidR="00272349" w:rsidRDefault="00272349">
      <w:pPr>
        <w:pStyle w:val="Affiliation"/>
      </w:pPr>
      <w:r w:rsidRPr="001C0A8B">
        <w:rPr>
          <w:lang w:val="es-AR"/>
        </w:rPr>
        <w:t>Licenciatura</w:t>
      </w:r>
      <w:r>
        <w:t xml:space="preserve"> en</w:t>
      </w:r>
      <w:r w:rsidRPr="001C0A8B">
        <w:t xml:space="preserve"> </w:t>
      </w:r>
      <w:proofErr w:type="spellStart"/>
      <w:r w:rsidRPr="001C0A8B">
        <w:t>Sistemas</w:t>
      </w:r>
      <w:proofErr w:type="spellEnd"/>
      <w:r>
        <w:t xml:space="preserve"> –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Productivo</w:t>
      </w:r>
      <w:proofErr w:type="spellEnd"/>
      <w:r>
        <w:t xml:space="preserve"> y </w:t>
      </w:r>
      <w:proofErr w:type="spellStart"/>
      <w:r>
        <w:t>Tecnológico</w:t>
      </w:r>
      <w:proofErr w:type="spellEnd"/>
      <w:r>
        <w:t xml:space="preserve"> Universidad </w:t>
      </w:r>
      <w:proofErr w:type="spellStart"/>
      <w:r>
        <w:t>Nacional</w:t>
      </w:r>
      <w:proofErr w:type="spellEnd"/>
      <w:r>
        <w:t xml:space="preserve"> de </w:t>
      </w:r>
      <w:proofErr w:type="spellStart"/>
      <w:r>
        <w:t>Lanús</w:t>
      </w:r>
      <w:proofErr w:type="spellEnd"/>
    </w:p>
    <w:p w:rsidR="00D82057" w:rsidRDefault="00272349">
      <w:pPr>
        <w:pStyle w:val="Affiliation"/>
      </w:pPr>
      <w:r>
        <w:t>nperez_dcao_smn@outlook.com</w:t>
      </w:r>
      <w:r w:rsidR="00D82057">
        <w:rPr>
          <w:rFonts w:eastAsia="Times New Roman"/>
        </w:rPr>
        <w:t xml:space="preserve"> – </w:t>
      </w:r>
      <w:proofErr w:type="spellStart"/>
      <w:r w:rsidRPr="00685B38">
        <w:rPr>
          <w:color w:val="FF0000"/>
        </w:rPr>
        <w:t>otros</w:t>
      </w:r>
      <w:proofErr w:type="spellEnd"/>
      <w:r w:rsidRPr="00685B38">
        <w:rPr>
          <w:color w:val="FF0000"/>
        </w:rPr>
        <w:t xml:space="preserve"> mails</w:t>
      </w:r>
    </w:p>
    <w:p w:rsidR="00D82057" w:rsidRDefault="00D82057">
      <w:pPr>
        <w:pStyle w:val="Affiliation"/>
      </w:pPr>
    </w:p>
    <w:p w:rsidR="00D82057" w:rsidRDefault="00D82057"/>
    <w:p w:rsidR="00D82057" w:rsidRDefault="00D82057">
      <w:pPr>
        <w:sectPr w:rsidR="00D82057" w:rsidSect="00374D17">
          <w:type w:val="continuous"/>
          <w:pgSz w:w="11906" w:h="16838"/>
          <w:pgMar w:top="1080" w:right="737" w:bottom="2432" w:left="737" w:header="720" w:footer="452" w:gutter="0"/>
          <w:cols w:space="720"/>
          <w:docGrid w:linePitch="360"/>
        </w:sectPr>
      </w:pPr>
    </w:p>
    <w:p w:rsidR="00D82057" w:rsidRDefault="00272349">
      <w:pPr>
        <w:pStyle w:val="Abstract"/>
        <w:rPr>
          <w:i/>
        </w:rPr>
      </w:pPr>
      <w:proofErr w:type="spellStart"/>
      <w:r>
        <w:rPr>
          <w:i/>
          <w:iCs/>
        </w:rPr>
        <w:lastRenderedPageBreak/>
        <w:t>Extracto</w:t>
      </w:r>
      <w:proofErr w:type="spellEnd"/>
      <w:r w:rsidR="00D82057">
        <w:rPr>
          <w:rFonts w:eastAsia="Times New Roman"/>
        </w:rPr>
        <w:t>—</w:t>
      </w:r>
      <w:r w:rsidR="00EF5375">
        <w:t xml:space="preserve">En </w:t>
      </w:r>
      <w:proofErr w:type="spellStart"/>
      <w:proofErr w:type="gramStart"/>
      <w:r w:rsidR="00EF5375">
        <w:t>este</w:t>
      </w:r>
      <w:proofErr w:type="spellEnd"/>
      <w:proofErr w:type="gramEnd"/>
      <w:r w:rsidR="00EF5375">
        <w:t xml:space="preserve"> </w:t>
      </w:r>
      <w:proofErr w:type="spellStart"/>
      <w:r w:rsidR="00EF5375">
        <w:t>document</w:t>
      </w:r>
      <w:r w:rsidR="00A71C6B">
        <w:t>o</w:t>
      </w:r>
      <w:proofErr w:type="spellEnd"/>
      <w:r w:rsidR="00EF5375">
        <w:t xml:space="preserve"> </w:t>
      </w:r>
      <w:proofErr w:type="spellStart"/>
      <w:r w:rsidR="00EF5375">
        <w:t>constaran</w:t>
      </w:r>
      <w:proofErr w:type="spellEnd"/>
      <w:r w:rsidR="00EF5375">
        <w:t xml:space="preserve"> </w:t>
      </w:r>
      <w:proofErr w:type="spellStart"/>
      <w:r w:rsidR="00EF5375">
        <w:t>las</w:t>
      </w:r>
      <w:proofErr w:type="spellEnd"/>
      <w:r w:rsidR="00EF5375">
        <w:t xml:space="preserve"> </w:t>
      </w:r>
      <w:proofErr w:type="spellStart"/>
      <w:r w:rsidR="00EF5375">
        <w:t>actividades</w:t>
      </w:r>
      <w:proofErr w:type="spellEnd"/>
      <w:r w:rsidR="00EF5375">
        <w:t xml:space="preserve"> </w:t>
      </w:r>
      <w:proofErr w:type="spellStart"/>
      <w:r w:rsidR="00EF5375">
        <w:t>realizadas</w:t>
      </w:r>
      <w:proofErr w:type="spellEnd"/>
      <w:r w:rsidR="00EF5375">
        <w:t xml:space="preserve"> </w:t>
      </w:r>
      <w:proofErr w:type="spellStart"/>
      <w:r w:rsidR="00EF5375">
        <w:t>por</w:t>
      </w:r>
      <w:proofErr w:type="spellEnd"/>
      <w:r w:rsidR="00EF5375">
        <w:t xml:space="preserve"> el </w:t>
      </w:r>
      <w:proofErr w:type="spellStart"/>
      <w:r w:rsidR="00EF5375">
        <w:t>equipo</w:t>
      </w:r>
      <w:proofErr w:type="spellEnd"/>
      <w:r w:rsidR="00EF5375">
        <w:t xml:space="preserve"> de </w:t>
      </w:r>
      <w:proofErr w:type="spellStart"/>
      <w:r w:rsidR="00EF5375">
        <w:t>desarrollo</w:t>
      </w:r>
      <w:proofErr w:type="spellEnd"/>
      <w:r w:rsidR="00EF5375">
        <w:t xml:space="preserve"> </w:t>
      </w:r>
      <w:proofErr w:type="spellStart"/>
      <w:r w:rsidR="00EF5375">
        <w:t>para</w:t>
      </w:r>
      <w:proofErr w:type="spellEnd"/>
      <w:r w:rsidR="00EF5375">
        <w:t xml:space="preserve"> la </w:t>
      </w:r>
      <w:proofErr w:type="spellStart"/>
      <w:r w:rsidR="00EF5375">
        <w:t>entrega</w:t>
      </w:r>
      <w:proofErr w:type="spellEnd"/>
      <w:r w:rsidR="00EF5375">
        <w:t xml:space="preserve"> </w:t>
      </w:r>
      <w:proofErr w:type="spellStart"/>
      <w:r w:rsidR="00EF5375">
        <w:t>pautada</w:t>
      </w:r>
      <w:proofErr w:type="spellEnd"/>
      <w:r w:rsidR="00EF5375">
        <w:t xml:space="preserve"> de un primer </w:t>
      </w:r>
      <w:proofErr w:type="spellStart"/>
      <w:r w:rsidR="00EF5375">
        <w:t>hito</w:t>
      </w:r>
      <w:proofErr w:type="spellEnd"/>
      <w:r w:rsidR="00EF5375">
        <w:t xml:space="preserve">. El </w:t>
      </w:r>
      <w:proofErr w:type="spellStart"/>
      <w:r w:rsidR="00EF5375" w:rsidRPr="005168A9">
        <w:t>mismo</w:t>
      </w:r>
      <w:proofErr w:type="spellEnd"/>
      <w:r w:rsidR="00EF5375">
        <w:t xml:space="preserve"> </w:t>
      </w:r>
      <w:proofErr w:type="spellStart"/>
      <w:r w:rsidR="00EF5375">
        <w:t>constara</w:t>
      </w:r>
      <w:proofErr w:type="spellEnd"/>
      <w:r w:rsidR="00EF5375">
        <w:t xml:space="preserve"> </w:t>
      </w:r>
      <w:proofErr w:type="gramStart"/>
      <w:r w:rsidR="00EF5375">
        <w:t>del</w:t>
      </w:r>
      <w:proofErr w:type="gramEnd"/>
      <w:r w:rsidR="00EF5375">
        <w:t xml:space="preserve"> </w:t>
      </w:r>
      <w:proofErr w:type="spellStart"/>
      <w:r w:rsidR="00EF5375">
        <w:t>analisis</w:t>
      </w:r>
      <w:proofErr w:type="spellEnd"/>
      <w:r w:rsidR="00EF5375">
        <w:t xml:space="preserve"> </w:t>
      </w:r>
      <w:proofErr w:type="spellStart"/>
      <w:r w:rsidR="00EF5375">
        <w:t>preliminar</w:t>
      </w:r>
      <w:proofErr w:type="spellEnd"/>
      <w:r w:rsidR="00EF5375">
        <w:t xml:space="preserve"> y </w:t>
      </w:r>
      <w:proofErr w:type="spellStart"/>
      <w:r w:rsidR="00EF5375">
        <w:t>descripcion</w:t>
      </w:r>
      <w:proofErr w:type="spellEnd"/>
      <w:r w:rsidR="00EF5375">
        <w:t xml:space="preserve"> de </w:t>
      </w:r>
      <w:proofErr w:type="spellStart"/>
      <w:r w:rsidR="00EF5375" w:rsidRPr="00EF5375">
        <w:t>requisitos</w:t>
      </w:r>
      <w:proofErr w:type="spellEnd"/>
      <w:r w:rsidR="00D82057">
        <w:rPr>
          <w:rFonts w:eastAsia="Times New Roman"/>
        </w:rPr>
        <w:t xml:space="preserve"> </w:t>
      </w:r>
      <w:r w:rsidR="00D82057">
        <w:rPr>
          <w:b w:val="0"/>
          <w:bCs w:val="0"/>
          <w:i/>
          <w:iCs/>
        </w:rPr>
        <w:t>(</w:t>
      </w:r>
      <w:proofErr w:type="spellStart"/>
      <w:r w:rsidR="00D82057">
        <w:rPr>
          <w:b w:val="0"/>
          <w:bCs w:val="0"/>
          <w:i/>
          <w:iCs/>
        </w:rPr>
        <w:t>Abstract</w:t>
      </w:r>
      <w:r w:rsidR="00EF5375">
        <w:rPr>
          <w:b w:val="0"/>
          <w:bCs w:val="0"/>
          <w:i/>
          <w:iCs/>
        </w:rPr>
        <w:t>o</w:t>
      </w:r>
      <w:proofErr w:type="spellEnd"/>
      <w:r w:rsidR="00D82057">
        <w:rPr>
          <w:b w:val="0"/>
          <w:bCs w:val="0"/>
          <w:i/>
          <w:iCs/>
        </w:rPr>
        <w:t>)</w:t>
      </w:r>
    </w:p>
    <w:p w:rsidR="00D82057" w:rsidRDefault="005168A9">
      <w:pPr>
        <w:pStyle w:val="Ttulo1"/>
      </w:pPr>
      <w:r>
        <w:rPr>
          <w:lang w:val="es-AR"/>
        </w:rPr>
        <w:t>Introducción</w:t>
      </w:r>
      <w:r w:rsidR="00D82057">
        <w:rPr>
          <w:rFonts w:eastAsia="Times New Roman"/>
        </w:rPr>
        <w:t xml:space="preserve"> </w:t>
      </w:r>
    </w:p>
    <w:p w:rsidR="002D268A" w:rsidRDefault="005168A9">
      <w:pPr>
        <w:pStyle w:val="Textoindependiente"/>
      </w:pPr>
      <w:r>
        <w:t xml:space="preserve">La </w:t>
      </w:r>
      <w:proofErr w:type="spellStart"/>
      <w:r>
        <w:t>incorporacion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 surge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pedido</w:t>
      </w:r>
      <w:proofErr w:type="spellEnd"/>
      <w:r>
        <w:t xml:space="preserve"> de la </w:t>
      </w:r>
      <w:proofErr w:type="spellStart"/>
      <w:r>
        <w:t>Licenciatura</w:t>
      </w:r>
      <w:proofErr w:type="spellEnd"/>
      <w:r>
        <w:t xml:space="preserve"> en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urbana</w:t>
      </w:r>
      <w:proofErr w:type="spellEnd"/>
      <w:r>
        <w:t xml:space="preserve">. </w:t>
      </w:r>
      <w:proofErr w:type="gramStart"/>
      <w:r>
        <w:t xml:space="preserve">Para </w:t>
      </w:r>
      <w:proofErr w:type="spellStart"/>
      <w:r>
        <w:t>incorporar</w:t>
      </w:r>
      <w:proofErr w:type="spellEnd"/>
      <w:r>
        <w:t xml:space="preserve"> dos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relevamiento</w:t>
      </w:r>
      <w:proofErr w:type="spellEnd"/>
      <w:r>
        <w:t xml:space="preserve"> de </w:t>
      </w:r>
      <w:proofErr w:type="spellStart"/>
      <w:r>
        <w:t>arboles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ciudad.</w:t>
      </w:r>
      <w:proofErr w:type="gramEnd"/>
      <w:r>
        <w:t xml:space="preserve"> En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el software sera </w:t>
      </w:r>
      <w:proofErr w:type="spellStart"/>
      <w:r>
        <w:t>testeado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instalaciones</w:t>
      </w:r>
      <w:proofErr w:type="spellEnd"/>
      <w:r>
        <w:t xml:space="preserve"> de la </w:t>
      </w:r>
      <w:proofErr w:type="spellStart"/>
      <w:r>
        <w:t>UNLa</w:t>
      </w:r>
      <w:proofErr w:type="spellEnd"/>
      <w:r>
        <w:t xml:space="preserve">,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sowtfare</w:t>
      </w:r>
      <w:proofErr w:type="spellEnd"/>
      <w:r>
        <w:t xml:space="preserve"> </w:t>
      </w:r>
      <w:proofErr w:type="spellStart"/>
      <w:r>
        <w:t>constara</w:t>
      </w:r>
      <w:proofErr w:type="spellEnd"/>
      <w:r>
        <w:t xml:space="preserve"> de dos </w:t>
      </w:r>
      <w:proofErr w:type="spellStart"/>
      <w:r>
        <w:t>herramientas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</w:t>
      </w:r>
      <w:r w:rsidR="00E120C3">
        <w:t>s</w:t>
      </w:r>
      <w:r>
        <w:t>ta</w:t>
      </w:r>
      <w:proofErr w:type="spellEnd"/>
      <w:r>
        <w:t xml:space="preserve"> de la </w:t>
      </w:r>
      <w:proofErr w:type="spellStart"/>
      <w:r>
        <w:t>geolocalizacion</w:t>
      </w:r>
      <w:proofErr w:type="spellEnd"/>
      <w:r>
        <w:t xml:space="preserve"> de </w:t>
      </w:r>
      <w:proofErr w:type="spellStart"/>
      <w:r>
        <w:t>fotocagrafias</w:t>
      </w:r>
      <w:proofErr w:type="spellEnd"/>
      <w:r>
        <w:t xml:space="preserve">, y la </w:t>
      </w:r>
      <w:proofErr w:type="spellStart"/>
      <w:r>
        <w:t>segunda</w:t>
      </w:r>
      <w:proofErr w:type="spellEnd"/>
      <w:r>
        <w:t xml:space="preserve"> la </w:t>
      </w:r>
      <w:proofErr w:type="spellStart"/>
      <w:r>
        <w:t>descripcion</w:t>
      </w:r>
      <w:proofErr w:type="spellEnd"/>
      <w:r>
        <w:t xml:space="preserve"> de los </w:t>
      </w:r>
      <w:proofErr w:type="spellStart"/>
      <w:r>
        <w:t>arboles</w:t>
      </w:r>
      <w:proofErr w:type="spellEnd"/>
      <w:r>
        <w:t xml:space="preserve"> </w:t>
      </w:r>
      <w:proofErr w:type="spellStart"/>
      <w:r>
        <w:t>fotografiados</w:t>
      </w:r>
      <w:proofErr w:type="spellEnd"/>
      <w:r>
        <w:t>. A priori</w:t>
      </w:r>
      <w:r w:rsidR="002D268A">
        <w:t xml:space="preserve"> no son </w:t>
      </w:r>
      <w:proofErr w:type="spellStart"/>
      <w:r w:rsidR="002D268A">
        <w:t>necesarios</w:t>
      </w:r>
      <w:proofErr w:type="spellEnd"/>
      <w:r w:rsidR="002D268A">
        <w:t xml:space="preserve"> el </w:t>
      </w:r>
      <w:proofErr w:type="spellStart"/>
      <w:proofErr w:type="gramStart"/>
      <w:r w:rsidR="002D268A">
        <w:t>uso</w:t>
      </w:r>
      <w:proofErr w:type="spellEnd"/>
      <w:proofErr w:type="gramEnd"/>
      <w:r w:rsidR="002D268A">
        <w:t xml:space="preserve"> </w:t>
      </w:r>
      <w:proofErr w:type="spellStart"/>
      <w:r w:rsidR="002D268A">
        <w:t>simultaneo</w:t>
      </w:r>
      <w:proofErr w:type="spellEnd"/>
      <w:r w:rsidR="002D268A">
        <w:t xml:space="preserve"> de </w:t>
      </w:r>
      <w:proofErr w:type="spellStart"/>
      <w:r w:rsidR="002D268A">
        <w:t>dichos</w:t>
      </w:r>
      <w:proofErr w:type="spellEnd"/>
      <w:r w:rsidR="002D268A">
        <w:t xml:space="preserve"> </w:t>
      </w:r>
      <w:proofErr w:type="spellStart"/>
      <w:r w:rsidR="002D268A">
        <w:t>segmentos</w:t>
      </w:r>
      <w:proofErr w:type="spellEnd"/>
      <w:r w:rsidR="002D268A">
        <w:t xml:space="preserve"> del </w:t>
      </w:r>
      <w:proofErr w:type="spellStart"/>
      <w:r w:rsidR="002D268A">
        <w:t>programa</w:t>
      </w:r>
      <w:proofErr w:type="spellEnd"/>
      <w:r w:rsidR="002D268A">
        <w:t xml:space="preserve">, </w:t>
      </w:r>
      <w:proofErr w:type="spellStart"/>
      <w:r w:rsidR="002D268A">
        <w:t>pero</w:t>
      </w:r>
      <w:proofErr w:type="spellEnd"/>
      <w:r w:rsidR="002D268A">
        <w:t xml:space="preserve"> al </w:t>
      </w:r>
      <w:proofErr w:type="spellStart"/>
      <w:r w:rsidR="002D268A">
        <w:t>finalizar</w:t>
      </w:r>
      <w:proofErr w:type="spellEnd"/>
      <w:r w:rsidR="002D268A">
        <w:t xml:space="preserve"> el </w:t>
      </w:r>
      <w:proofErr w:type="spellStart"/>
      <w:r w:rsidR="002D268A">
        <w:t>desarrollo</w:t>
      </w:r>
      <w:proofErr w:type="spellEnd"/>
      <w:r w:rsidR="002D268A">
        <w:t xml:space="preserve"> ambos </w:t>
      </w:r>
      <w:proofErr w:type="spellStart"/>
      <w:r w:rsidR="002D268A">
        <w:t>funcionaran</w:t>
      </w:r>
      <w:proofErr w:type="spellEnd"/>
      <w:r w:rsidR="002D268A">
        <w:t xml:space="preserve"> en </w:t>
      </w:r>
      <w:proofErr w:type="spellStart"/>
      <w:r w:rsidR="002D268A">
        <w:t>simultaneo</w:t>
      </w:r>
      <w:proofErr w:type="spellEnd"/>
      <w:r w:rsidR="002D268A">
        <w:t xml:space="preserve"> </w:t>
      </w:r>
      <w:proofErr w:type="spellStart"/>
      <w:r w:rsidR="002D268A">
        <w:t>para</w:t>
      </w:r>
      <w:proofErr w:type="spellEnd"/>
      <w:r w:rsidR="002D268A">
        <w:t xml:space="preserve"> </w:t>
      </w:r>
      <w:proofErr w:type="spellStart"/>
      <w:r w:rsidR="002D268A">
        <w:t>que</w:t>
      </w:r>
      <w:proofErr w:type="spellEnd"/>
      <w:r w:rsidR="002D268A">
        <w:t xml:space="preserve"> el </w:t>
      </w:r>
      <w:proofErr w:type="spellStart"/>
      <w:r w:rsidR="002D268A">
        <w:t>cliente</w:t>
      </w:r>
      <w:proofErr w:type="spellEnd"/>
      <w:r w:rsidR="002D268A">
        <w:t xml:space="preserve"> use los </w:t>
      </w:r>
      <w:proofErr w:type="spellStart"/>
      <w:r w:rsidR="002D268A">
        <w:t>datos</w:t>
      </w:r>
      <w:proofErr w:type="spellEnd"/>
      <w:r w:rsidR="002D268A">
        <w:t xml:space="preserve"> </w:t>
      </w:r>
      <w:proofErr w:type="spellStart"/>
      <w:r w:rsidR="002D268A">
        <w:t>que</w:t>
      </w:r>
      <w:proofErr w:type="spellEnd"/>
      <w:r w:rsidR="002D268A">
        <w:t xml:space="preserve"> </w:t>
      </w:r>
      <w:proofErr w:type="spellStart"/>
      <w:r w:rsidR="002D268A">
        <w:t>considere</w:t>
      </w:r>
      <w:proofErr w:type="spellEnd"/>
      <w:r w:rsidR="002D268A">
        <w:t xml:space="preserve"> </w:t>
      </w:r>
      <w:proofErr w:type="spellStart"/>
      <w:r w:rsidR="002D268A">
        <w:t>pertinente</w:t>
      </w:r>
      <w:proofErr w:type="spellEnd"/>
      <w:r w:rsidR="002D268A">
        <w:t>.</w:t>
      </w:r>
    </w:p>
    <w:p w:rsidR="002D268A" w:rsidRDefault="002D268A">
      <w:pPr>
        <w:pStyle w:val="Textoindependiente"/>
      </w:pPr>
      <w:r>
        <w:t xml:space="preserve">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estara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en 3 </w:t>
      </w:r>
      <w:proofErr w:type="spellStart"/>
      <w:r>
        <w:t>capas</w:t>
      </w:r>
      <w:proofErr w:type="spellEnd"/>
      <w:r>
        <w:t xml:space="preserve">, en la primer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sacara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de un 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estara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a un par </w:t>
      </w:r>
      <w:proofErr w:type="spellStart"/>
      <w:r>
        <w:t>ordenado</w:t>
      </w:r>
      <w:proofErr w:type="spellEnd"/>
      <w:r>
        <w:t xml:space="preserve">,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</w:t>
      </w:r>
      <w:r w:rsidR="006B4332">
        <w:t>ripcion</w:t>
      </w:r>
      <w:proofErr w:type="spellEnd"/>
      <w:r w:rsidR="006B4332">
        <w:t xml:space="preserve">, el </w:t>
      </w:r>
      <w:proofErr w:type="spellStart"/>
      <w:r w:rsidR="006B4332">
        <w:t>dispositivo</w:t>
      </w:r>
      <w:proofErr w:type="spellEnd"/>
      <w:r w:rsidR="006B4332">
        <w:t xml:space="preserve"> </w:t>
      </w:r>
      <w:proofErr w:type="spellStart"/>
      <w:r w:rsidR="006B4332">
        <w:t>movil</w:t>
      </w:r>
      <w:proofErr w:type="spellEnd"/>
      <w:r w:rsidR="006B4332">
        <w:t xml:space="preserve"> (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lo </w:t>
      </w:r>
      <w:proofErr w:type="spellStart"/>
      <w:r>
        <w:t>desea</w:t>
      </w:r>
      <w:proofErr w:type="spellEnd"/>
      <w:r>
        <w:t xml:space="preserve">), </w:t>
      </w:r>
      <w:proofErr w:type="spellStart"/>
      <w:r>
        <w:t>enviara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alojado</w:t>
      </w:r>
      <w:proofErr w:type="spellEnd"/>
      <w:r>
        <w:t xml:space="preserve"> en la Universidad;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en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, </w:t>
      </w:r>
      <w:proofErr w:type="spellStart"/>
      <w:r>
        <w:t>rediccionara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a la pc individual del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guardara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; </w:t>
      </w:r>
      <w:proofErr w:type="spellStart"/>
      <w:r>
        <w:t>ya</w:t>
      </w:r>
      <w:proofErr w:type="spellEnd"/>
      <w:r>
        <w:t xml:space="preserve"> en la 3er </w:t>
      </w:r>
      <w:proofErr w:type="spellStart"/>
      <w:r>
        <w:t>capa</w:t>
      </w:r>
      <w:proofErr w:type="spellEnd"/>
      <w:r>
        <w:t xml:space="preserve">, la pc del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recibira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,  con los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excel y </w:t>
      </w:r>
      <w:proofErr w:type="spellStart"/>
      <w:r>
        <w:t>este</w:t>
      </w:r>
      <w:proofErr w:type="spellEnd"/>
      <w:r>
        <w:t xml:space="preserve"> excel sera </w:t>
      </w:r>
      <w:proofErr w:type="spellStart"/>
      <w:r>
        <w:t>exportado</w:t>
      </w:r>
      <w:proofErr w:type="spellEnd"/>
      <w:r>
        <w:t xml:space="preserve"> a un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SIG,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del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reflejan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>.</w:t>
      </w:r>
    </w:p>
    <w:p w:rsidR="002D268A" w:rsidRDefault="002D268A">
      <w:pPr>
        <w:pStyle w:val="Textoindependiente"/>
      </w:pPr>
      <w:proofErr w:type="gramStart"/>
      <w:r>
        <w:t xml:space="preserve">Este </w:t>
      </w:r>
      <w:proofErr w:type="spellStart"/>
      <w:r>
        <w:t>sistema</w:t>
      </w:r>
      <w:proofErr w:type="spellEnd"/>
      <w:r>
        <w:t xml:space="preserve"> propone la </w:t>
      </w:r>
      <w:proofErr w:type="spellStart"/>
      <w:r>
        <w:t>solucion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mencionado</w:t>
      </w:r>
      <w:proofErr w:type="spellEnd"/>
      <w:r>
        <w:t xml:space="preserve"> de forma </w:t>
      </w:r>
      <w:proofErr w:type="spellStart"/>
      <w:r>
        <w:t>automatica</w:t>
      </w:r>
      <w:proofErr w:type="spellEnd"/>
      <w:r>
        <w:t>.</w:t>
      </w:r>
      <w:proofErr w:type="gramEnd"/>
    </w:p>
    <w:p w:rsidR="00D82057" w:rsidRDefault="002D268A">
      <w:pPr>
        <w:pStyle w:val="Ttulo1"/>
        <w:rPr>
          <w:lang w:val="es-AR"/>
        </w:rPr>
      </w:pPr>
      <w:r>
        <w:rPr>
          <w:lang w:val="es-AR"/>
        </w:rPr>
        <w:t>Requisitos</w:t>
      </w:r>
    </w:p>
    <w:p w:rsidR="006B4332" w:rsidRDefault="006B4332" w:rsidP="006B4332">
      <w:pPr>
        <w:pStyle w:val="Textoindependiente"/>
        <w:numPr>
          <w:ilvl w:val="1"/>
          <w:numId w:val="1"/>
        </w:numPr>
        <w:rPr>
          <w:lang w:val="es-AR" w:eastAsia="es-ES"/>
        </w:rPr>
      </w:pPr>
      <w:r>
        <w:rPr>
          <w:lang w:val="es-AR" w:eastAsia="es-ES"/>
        </w:rPr>
        <w:t>Requisitos de Usuario</w:t>
      </w:r>
    </w:p>
    <w:p w:rsidR="006B4332" w:rsidRDefault="006B4332" w:rsidP="006B4332">
      <w:pPr>
        <w:pStyle w:val="Textoindependiente"/>
        <w:rPr>
          <w:lang w:val="es-AR" w:eastAsia="es-ES"/>
        </w:rPr>
      </w:pPr>
    </w:p>
    <w:p w:rsidR="006B4332" w:rsidRDefault="006B4332" w:rsidP="00E366B3">
      <w:pPr>
        <w:pStyle w:val="Textoindependiente"/>
      </w:pPr>
      <w:r>
        <w:t xml:space="preserve">-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excel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gvSIG</w:t>
      </w:r>
      <w:proofErr w:type="spellEnd"/>
      <w:r>
        <w:t xml:space="preserve">, </w:t>
      </w:r>
      <w:r w:rsidR="00E366B3">
        <w:t xml:space="preserve">             </w:t>
      </w:r>
      <w:proofErr w:type="spellStart"/>
      <w:r>
        <w:t>hospedadas</w:t>
      </w:r>
      <w:proofErr w:type="spellEnd"/>
      <w:r>
        <w:t xml:space="preserve"> en la pc personal </w:t>
      </w:r>
      <w:proofErr w:type="gramStart"/>
      <w:r>
        <w:t>del</w:t>
      </w:r>
      <w:proofErr w:type="gramEnd"/>
      <w:r>
        <w:t xml:space="preserve"> </w:t>
      </w:r>
      <w:proofErr w:type="spellStart"/>
      <w:r>
        <w:t>Usuario</w:t>
      </w:r>
      <w:proofErr w:type="spellEnd"/>
      <w:r>
        <w:t>.</w:t>
      </w:r>
    </w:p>
    <w:p w:rsidR="006B4332" w:rsidRDefault="006B4332" w:rsidP="006B4332">
      <w:pPr>
        <w:pStyle w:val="Textoindependiente"/>
      </w:pPr>
      <w:r>
        <w:t xml:space="preserve">-  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arboles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movil</w:t>
      </w:r>
      <w:proofErr w:type="spellEnd"/>
    </w:p>
    <w:p w:rsidR="006B4332" w:rsidRDefault="006B4332" w:rsidP="006B4332">
      <w:pPr>
        <w:pStyle w:val="Textoindependiente"/>
      </w:pPr>
      <w:r>
        <w:t xml:space="preserve">- </w:t>
      </w:r>
      <w:proofErr w:type="spellStart"/>
      <w:r>
        <w:t>Completar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planilla</w:t>
      </w:r>
      <w:proofErr w:type="spellEnd"/>
      <w:r>
        <w:t xml:space="preserve"> con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la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capturada</w:t>
      </w:r>
      <w:proofErr w:type="spellEnd"/>
      <w:r>
        <w:t>.</w:t>
      </w:r>
    </w:p>
    <w:p w:rsidR="000F6B0F" w:rsidRDefault="000F6B0F" w:rsidP="006B4332">
      <w:pPr>
        <w:pStyle w:val="Textoindependiente"/>
      </w:pPr>
    </w:p>
    <w:p w:rsidR="000F6B0F" w:rsidRPr="000F6B0F" w:rsidRDefault="000F6B0F" w:rsidP="000F6B0F">
      <w:pPr>
        <w:pStyle w:val="Textoindependiente"/>
        <w:numPr>
          <w:ilvl w:val="1"/>
          <w:numId w:val="1"/>
        </w:numPr>
        <w:rPr>
          <w:lang w:val="es-AR" w:eastAsia="es-ES"/>
        </w:rPr>
      </w:pPr>
      <w:proofErr w:type="spellStart"/>
      <w:r>
        <w:t>Requisitos</w:t>
      </w:r>
      <w:proofErr w:type="spellEnd"/>
      <w:r>
        <w:t xml:space="preserve"> del </w:t>
      </w:r>
      <w:proofErr w:type="spellStart"/>
      <w:r>
        <w:t>sistema</w:t>
      </w:r>
      <w:proofErr w:type="spellEnd"/>
    </w:p>
    <w:p w:rsidR="000F6B0F" w:rsidRDefault="000F6B0F" w:rsidP="000F6B0F">
      <w:pPr>
        <w:pStyle w:val="Textoindependiente"/>
      </w:pPr>
    </w:p>
    <w:p w:rsidR="000F6B0F" w:rsidRPr="000F6B0F" w:rsidRDefault="000F6B0F" w:rsidP="000F6B0F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, </w:t>
      </w:r>
      <w:proofErr w:type="spellStart"/>
      <w:r>
        <w:t>enviara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georeferenciadas</w:t>
      </w:r>
      <w:proofErr w:type="spellEnd"/>
      <w:r>
        <w:t xml:space="preserve"> y </w:t>
      </w:r>
      <w:proofErr w:type="spellStart"/>
      <w:r>
        <w:t>etiquetadas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de la </w:t>
      </w:r>
      <w:proofErr w:type="spellStart"/>
      <w:r>
        <w:t>UNLa</w:t>
      </w:r>
      <w:proofErr w:type="spellEnd"/>
    </w:p>
    <w:p w:rsidR="000F6B0F" w:rsidRPr="000F6B0F" w:rsidRDefault="000F6B0F" w:rsidP="000F6B0F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intermedio</w:t>
      </w:r>
      <w:proofErr w:type="spellEnd"/>
      <w:r>
        <w:t xml:space="preserve">, </w:t>
      </w:r>
      <w:proofErr w:type="spellStart"/>
      <w:r>
        <w:t>alojado</w:t>
      </w:r>
      <w:proofErr w:type="spellEnd"/>
      <w:r>
        <w:t xml:space="preserve"> en el 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enviadara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guardara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Workbrench</w:t>
      </w:r>
      <w:proofErr w:type="spellEnd"/>
      <w:r>
        <w:t xml:space="preserve"> 5.5</w:t>
      </w:r>
    </w:p>
    <w:p w:rsidR="000F6B0F" w:rsidRPr="006C3FBF" w:rsidRDefault="000F6B0F" w:rsidP="000F6B0F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dispondra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pc personal </w:t>
      </w:r>
      <w:proofErr w:type="spellStart"/>
      <w:r>
        <w:t>recibira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, los </w:t>
      </w:r>
      <w:proofErr w:type="spellStart"/>
      <w:r>
        <w:t>transformara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planilla</w:t>
      </w:r>
      <w:proofErr w:type="spellEnd"/>
      <w:r>
        <w:t xml:space="preserve"> excel, y </w:t>
      </w:r>
      <w:proofErr w:type="spellStart"/>
      <w:r>
        <w:t>ese</w:t>
      </w:r>
      <w:proofErr w:type="spellEnd"/>
      <w:r>
        <w:t xml:space="preserve"> excel sera </w:t>
      </w:r>
      <w:proofErr w:type="spellStart"/>
      <w:r>
        <w:t>codificado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lectura</w:t>
      </w:r>
      <w:proofErr w:type="spellEnd"/>
      <w:r>
        <w:t xml:space="preserve"> </w:t>
      </w:r>
      <w:proofErr w:type="spellStart"/>
      <w:r>
        <w:t>gvSig</w:t>
      </w:r>
      <w:proofErr w:type="spellEnd"/>
    </w:p>
    <w:p w:rsidR="006C3FBF" w:rsidRDefault="006C3FBF" w:rsidP="006C3FBF">
      <w:pPr>
        <w:pStyle w:val="Textoindependiente"/>
      </w:pPr>
    </w:p>
    <w:p w:rsidR="006C3FBF" w:rsidRPr="00E120C3" w:rsidRDefault="006C3FBF" w:rsidP="006C3FBF">
      <w:pPr>
        <w:pStyle w:val="Textoindependiente"/>
        <w:numPr>
          <w:ilvl w:val="1"/>
          <w:numId w:val="1"/>
        </w:numPr>
        <w:rPr>
          <w:lang w:val="es-AR" w:eastAsia="es-ES"/>
        </w:r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:rsidR="00E120C3" w:rsidRDefault="00E120C3" w:rsidP="00E120C3">
      <w:pPr>
        <w:pStyle w:val="Textoindependiente"/>
      </w:pPr>
      <w:r>
        <w:lastRenderedPageBreak/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enumera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indican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formarán</w:t>
      </w:r>
      <w:proofErr w:type="spellEnd"/>
      <w:r>
        <w:t xml:space="preserve"> parte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E120C3" w:rsidRDefault="00E120C3" w:rsidP="00E120C3">
      <w:pPr>
        <w:pStyle w:val="Textoindependiente"/>
      </w:pPr>
    </w:p>
    <w:p w:rsidR="00E120C3" w:rsidRPr="00E120C3" w:rsidRDefault="00E120C3" w:rsidP="00E120C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permitira</w:t>
      </w:r>
      <w:proofErr w:type="spellEnd"/>
      <w:r>
        <w:t xml:space="preserve"> capturer </w:t>
      </w:r>
      <w:proofErr w:type="spellStart"/>
      <w:r>
        <w:t>fotografias</w:t>
      </w:r>
      <w:proofErr w:type="spellEnd"/>
      <w:r>
        <w:t xml:space="preserve"> y </w:t>
      </w:r>
      <w:proofErr w:type="spellStart"/>
      <w:r>
        <w:t>adjuntarles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descripcion</w:t>
      </w:r>
      <w:proofErr w:type="spellEnd"/>
    </w:p>
    <w:p w:rsidR="00E120C3" w:rsidRPr="00E120C3" w:rsidRDefault="00E120C3" w:rsidP="00E120C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fotografia</w:t>
      </w:r>
      <w:proofErr w:type="spellEnd"/>
      <w:r>
        <w:t xml:space="preserve"> </w:t>
      </w:r>
      <w:proofErr w:type="spellStart"/>
      <w:r>
        <w:t>merece</w:t>
      </w:r>
      <w:proofErr w:type="spellEnd"/>
      <w:r>
        <w:t xml:space="preserve"> o no </w:t>
      </w:r>
      <w:proofErr w:type="spellStart"/>
      <w:r>
        <w:t>formar</w:t>
      </w:r>
      <w:proofErr w:type="spellEnd"/>
      <w:r>
        <w:t xml:space="preserve"> parte del </w:t>
      </w:r>
      <w:proofErr w:type="spellStart"/>
      <w:r>
        <w:t>relevamiento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arbolado</w:t>
      </w:r>
      <w:proofErr w:type="spellEnd"/>
    </w:p>
    <w:p w:rsidR="00E120C3" w:rsidRPr="00E120C3" w:rsidRDefault="00E120C3" w:rsidP="00E120C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georeferenciara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capturadas</w:t>
      </w:r>
      <w:proofErr w:type="spellEnd"/>
    </w:p>
    <w:p w:rsidR="00E120C3" w:rsidRPr="00E120C3" w:rsidRDefault="00E120C3" w:rsidP="00E120C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conectara</w:t>
      </w:r>
      <w:proofErr w:type="spellEnd"/>
      <w:r>
        <w:t xml:space="preserve"> con el </w:t>
      </w:r>
      <w:proofErr w:type="spellStart"/>
      <w:r>
        <w:t>servidor</w:t>
      </w:r>
      <w:proofErr w:type="spellEnd"/>
      <w:r>
        <w:t xml:space="preserve"> de la </w:t>
      </w:r>
      <w:proofErr w:type="spellStart"/>
      <w:r>
        <w:t>UNLa</w:t>
      </w:r>
      <w:proofErr w:type="spellEnd"/>
      <w:r>
        <w:t xml:space="preserve"> y </w:t>
      </w:r>
      <w:proofErr w:type="spellStart"/>
      <w:r>
        <w:t>enviara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al mail </w:t>
      </w:r>
      <w:proofErr w:type="gramStart"/>
      <w:r>
        <w:t>del</w:t>
      </w:r>
      <w:proofErr w:type="gramEnd"/>
      <w:r>
        <w:t xml:space="preserve"> </w:t>
      </w:r>
      <w:proofErr w:type="spellStart"/>
      <w:r>
        <w:t>usuario</w:t>
      </w:r>
      <w:proofErr w:type="spellEnd"/>
      <w:r>
        <w:t>.</w:t>
      </w:r>
    </w:p>
    <w:p w:rsidR="00E120C3" w:rsidRPr="00E366B3" w:rsidRDefault="00E120C3" w:rsidP="00E120C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permitira</w:t>
      </w:r>
      <w:proofErr w:type="spellEnd"/>
      <w:r>
        <w:t xml:space="preserve"> la </w:t>
      </w:r>
      <w:proofErr w:type="spellStart"/>
      <w:r>
        <w:t>interpretacion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del motor </w:t>
      </w:r>
      <w:proofErr w:type="spellStart"/>
      <w:r>
        <w:t>gvSig</w:t>
      </w:r>
      <w:proofErr w:type="spellEnd"/>
    </w:p>
    <w:p w:rsidR="00E366B3" w:rsidRPr="00E366B3" w:rsidRDefault="00E366B3" w:rsidP="00E120C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interface web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administracion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la vista de los </w:t>
      </w:r>
      <w:proofErr w:type="spellStart"/>
      <w:r>
        <w:t>mismos</w:t>
      </w:r>
      <w:proofErr w:type="spellEnd"/>
      <w:r>
        <w:t>.</w:t>
      </w:r>
    </w:p>
    <w:p w:rsidR="00E366B3" w:rsidRPr="00E366B3" w:rsidRDefault="00E366B3" w:rsidP="00E120C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permitira</w:t>
      </w:r>
      <w:proofErr w:type="spellEnd"/>
      <w:r>
        <w:t xml:space="preserve"> y </w:t>
      </w:r>
      <w:proofErr w:type="spellStart"/>
      <w:r>
        <w:t>exigira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login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uso</w:t>
      </w:r>
      <w:proofErr w:type="spellEnd"/>
      <w:r>
        <w:t>.</w:t>
      </w:r>
    </w:p>
    <w:p w:rsidR="00E366B3" w:rsidRDefault="00E366B3" w:rsidP="00E366B3">
      <w:pPr>
        <w:pStyle w:val="Textoindependiente"/>
      </w:pPr>
    </w:p>
    <w:p w:rsidR="00E366B3" w:rsidRPr="00E366B3" w:rsidRDefault="00E366B3" w:rsidP="00E366B3">
      <w:pPr>
        <w:pStyle w:val="Textoindependiente"/>
        <w:numPr>
          <w:ilvl w:val="1"/>
          <w:numId w:val="1"/>
        </w:numPr>
        <w:rPr>
          <w:lang w:val="es-AR" w:eastAsia="es-ES"/>
        </w:rPr>
      </w:pPr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:rsidR="00E366B3" w:rsidRDefault="00E366B3" w:rsidP="00E366B3">
      <w:pPr>
        <w:pStyle w:val="Textoindependiente"/>
      </w:pPr>
    </w:p>
    <w:p w:rsidR="00E366B3" w:rsidRDefault="00E366B3" w:rsidP="00E366B3">
      <w:pPr>
        <w:pStyle w:val="Textoindependiente"/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tendra</w:t>
      </w:r>
      <w:proofErr w:type="spellEnd"/>
      <w:r>
        <w:t xml:space="preserve">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>:</w:t>
      </w:r>
    </w:p>
    <w:p w:rsidR="00E366B3" w:rsidRDefault="00E366B3" w:rsidP="00E366B3">
      <w:pPr>
        <w:pStyle w:val="Textoindependiente"/>
      </w:pPr>
    </w:p>
    <w:p w:rsidR="00E366B3" w:rsidRPr="00E366B3" w:rsidRDefault="00E366B3" w:rsidP="00E366B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verá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participará</w:t>
      </w:r>
      <w:proofErr w:type="spellEnd"/>
      <w:r>
        <w:t xml:space="preserve"> de los </w:t>
      </w:r>
      <w:proofErr w:type="spellStart"/>
      <w:r>
        <w:t>procesos</w:t>
      </w:r>
      <w:proofErr w:type="spellEnd"/>
    </w:p>
    <w:p w:rsidR="00E366B3" w:rsidRDefault="00E366B3" w:rsidP="00E366B3">
      <w:pPr>
        <w:pStyle w:val="Textoindependiente"/>
        <w:ind w:left="288" w:firstLine="0"/>
      </w:pPr>
      <w:r>
        <w:t xml:space="preserve">        </w:t>
      </w:r>
      <w:proofErr w:type="spellStart"/>
      <w:proofErr w:type="gramStart"/>
      <w:r>
        <w:t>internos</w:t>
      </w:r>
      <w:proofErr w:type="spellEnd"/>
      <w:proofErr w:type="gramEnd"/>
      <w:r>
        <w:t xml:space="preserve"> de </w:t>
      </w:r>
      <w:proofErr w:type="spellStart"/>
      <w:r>
        <w:t>conversión</w:t>
      </w:r>
      <w:proofErr w:type="spellEnd"/>
      <w:r>
        <w:t xml:space="preserve"> y </w:t>
      </w:r>
      <w:proofErr w:type="spellStart"/>
      <w:r>
        <w:t>obtencion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E366B3" w:rsidRPr="00E366B3" w:rsidRDefault="00E366B3" w:rsidP="00E366B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sowftawe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integramente</w:t>
      </w:r>
      <w:proofErr w:type="spellEnd"/>
      <w:r>
        <w:t xml:space="preserve"> </w:t>
      </w:r>
      <w:proofErr w:type="spellStart"/>
      <w:r>
        <w:t>dependiente</w:t>
      </w:r>
      <w:proofErr w:type="spellEnd"/>
      <w:r>
        <w:t xml:space="preserve"> de la red GPS, en los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no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obsolete</w:t>
      </w:r>
    </w:p>
    <w:p w:rsidR="00E366B3" w:rsidRPr="00E366B3" w:rsidRDefault="00E366B3" w:rsidP="00E366B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de internet</w:t>
      </w:r>
    </w:p>
    <w:p w:rsidR="00E366B3" w:rsidRPr="00E366B3" w:rsidRDefault="00E366B3" w:rsidP="00E366B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android (</w:t>
      </w:r>
      <w:proofErr w:type="spellStart"/>
      <w:r>
        <w:t>superiror</w:t>
      </w:r>
      <w:proofErr w:type="spellEnd"/>
      <w:r>
        <w:t xml:space="preserve"> a versions 4.4)</w:t>
      </w:r>
    </w:p>
    <w:p w:rsidR="00E366B3" w:rsidRPr="00E366B3" w:rsidRDefault="00E366B3" w:rsidP="00E366B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 (Windows)</w:t>
      </w:r>
    </w:p>
    <w:p w:rsidR="00E366B3" w:rsidRPr="00E366B3" w:rsidRDefault="00E366B3" w:rsidP="00E366B3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desarrollara</w:t>
      </w:r>
      <w:proofErr w:type="spellEnd"/>
      <w:r>
        <w:t xml:space="preserve"> en JAVA (Android), Python (</w:t>
      </w:r>
      <w:proofErr w:type="spellStart"/>
      <w:r>
        <w:t>Servidor</w:t>
      </w:r>
      <w:proofErr w:type="spellEnd"/>
      <w:r>
        <w:t xml:space="preserve"> y Windows)</w:t>
      </w:r>
    </w:p>
    <w:p w:rsidR="00E366B3" w:rsidRDefault="00E366B3" w:rsidP="00E366B3">
      <w:pPr>
        <w:pStyle w:val="Textoindependiente"/>
      </w:pPr>
    </w:p>
    <w:p w:rsidR="00E366B3" w:rsidRPr="00431004" w:rsidRDefault="00E366B3" w:rsidP="00E366B3">
      <w:pPr>
        <w:pStyle w:val="Textoindependiente"/>
        <w:numPr>
          <w:ilvl w:val="1"/>
          <w:numId w:val="1"/>
        </w:numPr>
        <w:rPr>
          <w:lang w:val="es-AR" w:eastAsia="es-ES"/>
        </w:rPr>
      </w:pPr>
      <w:proofErr w:type="spellStart"/>
      <w:r>
        <w:t>Requisitos</w:t>
      </w:r>
      <w:proofErr w:type="spellEnd"/>
      <w:r>
        <w:t xml:space="preserve"> </w:t>
      </w:r>
      <w:r w:rsidR="00431004">
        <w:t>negatives</w:t>
      </w:r>
    </w:p>
    <w:p w:rsidR="00431004" w:rsidRDefault="00431004" w:rsidP="00431004">
      <w:pPr>
        <w:pStyle w:val="Textoindependiente"/>
      </w:pPr>
    </w:p>
    <w:p w:rsidR="00431004" w:rsidRPr="00431004" w:rsidRDefault="00431004" w:rsidP="00431004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determinara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fotografias</w:t>
      </w:r>
      <w:proofErr w:type="spellEnd"/>
      <w:r>
        <w:t xml:space="preserve"> </w:t>
      </w:r>
      <w:proofErr w:type="spellStart"/>
      <w:r>
        <w:t>sacadas</w:t>
      </w:r>
      <w:proofErr w:type="spellEnd"/>
      <w:r>
        <w:t xml:space="preserve"> son o no de </w:t>
      </w:r>
      <w:proofErr w:type="spellStart"/>
      <w:r>
        <w:t>arboles</w:t>
      </w:r>
      <w:proofErr w:type="spellEnd"/>
      <w:r>
        <w:t>.</w:t>
      </w:r>
    </w:p>
    <w:p w:rsidR="00431004" w:rsidRPr="006C3FBF" w:rsidRDefault="00431004" w:rsidP="00431004">
      <w:pPr>
        <w:pStyle w:val="Textoindependiente"/>
        <w:numPr>
          <w:ilvl w:val="0"/>
          <w:numId w:val="13"/>
        </w:numPr>
        <w:rPr>
          <w:lang w:val="es-AR" w:eastAsia="es-ES"/>
        </w:r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no se </w:t>
      </w:r>
      <w:proofErr w:type="spellStart"/>
      <w:r>
        <w:t>encargara</w:t>
      </w:r>
      <w:proofErr w:type="spellEnd"/>
      <w:r>
        <w:t xml:space="preserve"> de la vista de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subida</w:t>
      </w:r>
      <w:proofErr w:type="spellEnd"/>
      <w:r>
        <w:t xml:space="preserve">. </w:t>
      </w:r>
    </w:p>
    <w:p w:rsidR="00D82057" w:rsidRDefault="00431004">
      <w:pPr>
        <w:pStyle w:val="Ttulo1"/>
        <w:rPr>
          <w:lang w:val="es-AR"/>
        </w:rPr>
      </w:pPr>
      <w:proofErr w:type="spellStart"/>
      <w:r>
        <w:rPr>
          <w:lang w:val="es-AR"/>
        </w:rPr>
        <w:t>Analisis</w:t>
      </w:r>
      <w:proofErr w:type="spellEnd"/>
    </w:p>
    <w:p w:rsidR="00431004" w:rsidRDefault="00431004" w:rsidP="00431004">
      <w:pPr>
        <w:pStyle w:val="Textoindependiente"/>
      </w:pPr>
      <w:r>
        <w:t xml:space="preserve">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ingeniería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, se </w:t>
      </w:r>
      <w:proofErr w:type="spellStart"/>
      <w:r>
        <w:t>procede</w:t>
      </w:r>
      <w:proofErr w:type="spellEnd"/>
      <w:r>
        <w:t xml:space="preserve"> a </w:t>
      </w:r>
      <w:proofErr w:type="spellStart"/>
      <w:r>
        <w:t>documentar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.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, se define la </w:t>
      </w:r>
      <w:proofErr w:type="spellStart"/>
      <w:r>
        <w:t>estructura</w:t>
      </w:r>
      <w:proofErr w:type="spellEnd"/>
      <w:r>
        <w:t xml:space="preserve"> general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>.</w:t>
      </w:r>
    </w:p>
    <w:p w:rsidR="00431004" w:rsidRDefault="00431004" w:rsidP="00431004">
      <w:pPr>
        <w:pStyle w:val="Textoindependiente"/>
      </w:pPr>
    </w:p>
    <w:p w:rsidR="00431004" w:rsidRPr="00431004" w:rsidRDefault="00431004" w:rsidP="00431004">
      <w:pPr>
        <w:pStyle w:val="Textoindependiente"/>
        <w:numPr>
          <w:ilvl w:val="1"/>
          <w:numId w:val="1"/>
        </w:numPr>
        <w:rPr>
          <w:lang w:val="es-AR" w:eastAsia="es-ES"/>
        </w:rPr>
      </w:pPr>
      <w:proofErr w:type="spellStart"/>
      <w:r>
        <w:t>Eleccion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:rsidR="00431004" w:rsidRDefault="00431004" w:rsidP="00431004">
      <w:pPr>
        <w:pStyle w:val="Textoindependiente"/>
      </w:pPr>
    </w:p>
    <w:p w:rsidR="00431004" w:rsidRDefault="00431004" w:rsidP="00431004">
      <w:pPr>
        <w:pStyle w:val="Textoindependiente"/>
      </w:pPr>
      <w:r>
        <w:t xml:space="preserve">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contemple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cambiantes</w:t>
      </w:r>
      <w:proofErr w:type="spellEnd"/>
      <w:r>
        <w:t xml:space="preserve"> o </w:t>
      </w:r>
      <w:proofErr w:type="spellStart"/>
      <w:r>
        <w:t>inestables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eligió</w:t>
      </w:r>
      <w:proofErr w:type="spellEnd"/>
      <w:r>
        <w:t xml:space="preserve"> el </w:t>
      </w:r>
      <w:proofErr w:type="spellStart"/>
      <w:r>
        <w:t>Ciclo</w:t>
      </w:r>
      <w:proofErr w:type="spellEnd"/>
      <w:r>
        <w:t xml:space="preserve"> de Vida </w:t>
      </w:r>
      <w:proofErr w:type="spellStart"/>
      <w:r>
        <w:t>Prototipado</w:t>
      </w:r>
      <w:proofErr w:type="spellEnd"/>
      <w:r>
        <w:t xml:space="preserve">, de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evolutivo</w:t>
      </w:r>
      <w:proofErr w:type="spellEnd"/>
      <w:r>
        <w:t xml:space="preserve"> (</w:t>
      </w:r>
      <w:proofErr w:type="spellStart"/>
      <w:r>
        <w:t>Imagen</w:t>
      </w:r>
      <w:proofErr w:type="spellEnd"/>
      <w:r>
        <w:t xml:space="preserve"> 1).</w:t>
      </w:r>
    </w:p>
    <w:p w:rsidR="0076613B" w:rsidRDefault="007B14DB" w:rsidP="00431004">
      <w:pPr>
        <w:pStyle w:val="Textoindependiente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717800" cy="1841500"/>
            <wp:effectExtent l="19050" t="0" r="6350" b="0"/>
            <wp:docPr id="1" name="Imagen 1" descr="C:\Users\nico_\Desktop\Prototip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_\Desktop\Prototipad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04" w:rsidRPr="0076613B" w:rsidRDefault="0076613B" w:rsidP="00431004">
      <w:pPr>
        <w:pStyle w:val="Textoindependiente"/>
        <w:rPr>
          <w:sz w:val="16"/>
          <w:szCs w:val="16"/>
        </w:rPr>
      </w:pPr>
      <w:proofErr w:type="spellStart"/>
      <w:r w:rsidRPr="0076613B">
        <w:rPr>
          <w:sz w:val="16"/>
          <w:szCs w:val="16"/>
        </w:rPr>
        <w:t>Imagen</w:t>
      </w:r>
      <w:proofErr w:type="spellEnd"/>
      <w:r w:rsidRPr="0076613B">
        <w:rPr>
          <w:sz w:val="16"/>
          <w:szCs w:val="16"/>
        </w:rPr>
        <w:t xml:space="preserve"> 1: </w:t>
      </w:r>
      <w:proofErr w:type="spellStart"/>
      <w:r w:rsidRPr="0076613B">
        <w:rPr>
          <w:sz w:val="16"/>
          <w:szCs w:val="16"/>
        </w:rPr>
        <w:t>Ciclo</w:t>
      </w:r>
      <w:proofErr w:type="spellEnd"/>
      <w:r w:rsidRPr="0076613B">
        <w:rPr>
          <w:sz w:val="16"/>
          <w:szCs w:val="16"/>
        </w:rPr>
        <w:t xml:space="preserve"> de </w:t>
      </w:r>
      <w:proofErr w:type="spellStart"/>
      <w:r w:rsidRPr="0076613B">
        <w:rPr>
          <w:sz w:val="16"/>
          <w:szCs w:val="16"/>
        </w:rPr>
        <w:t>vida</w:t>
      </w:r>
      <w:proofErr w:type="spellEnd"/>
      <w:r w:rsidRPr="0076613B">
        <w:rPr>
          <w:sz w:val="16"/>
          <w:szCs w:val="16"/>
        </w:rPr>
        <w:t xml:space="preserve"> </w:t>
      </w:r>
      <w:proofErr w:type="spellStart"/>
      <w:r w:rsidRPr="0076613B">
        <w:rPr>
          <w:sz w:val="16"/>
          <w:szCs w:val="16"/>
        </w:rPr>
        <w:t>prototipado</w:t>
      </w:r>
      <w:proofErr w:type="spellEnd"/>
      <w:r w:rsidRPr="0076613B">
        <w:rPr>
          <w:sz w:val="16"/>
          <w:szCs w:val="16"/>
        </w:rPr>
        <w:t xml:space="preserve"> </w:t>
      </w:r>
      <w:proofErr w:type="spellStart"/>
      <w:r w:rsidRPr="0076613B">
        <w:rPr>
          <w:sz w:val="16"/>
          <w:szCs w:val="16"/>
        </w:rPr>
        <w:t>evolutivo</w:t>
      </w:r>
      <w:proofErr w:type="spellEnd"/>
    </w:p>
    <w:p w:rsidR="00431004" w:rsidRPr="00431004" w:rsidRDefault="00431004" w:rsidP="00431004">
      <w:pPr>
        <w:pStyle w:val="Textoindependiente"/>
        <w:rPr>
          <w:lang w:val="es-AR" w:eastAsia="es-ES"/>
        </w:rPr>
      </w:pPr>
    </w:p>
    <w:p w:rsidR="0076613B" w:rsidRDefault="0076613B" w:rsidP="0076613B">
      <w:pPr>
        <w:pStyle w:val="Textoindependiente"/>
        <w:numPr>
          <w:ilvl w:val="1"/>
          <w:numId w:val="1"/>
        </w:numPr>
      </w:pPr>
      <w:proofErr w:type="spellStart"/>
      <w:r>
        <w:t>Diseño</w:t>
      </w:r>
      <w:proofErr w:type="spellEnd"/>
      <w:r>
        <w:t xml:space="preserve"> </w:t>
      </w:r>
      <w:proofErr w:type="spellStart"/>
      <w:r>
        <w:t>rapido</w:t>
      </w:r>
      <w:proofErr w:type="spellEnd"/>
    </w:p>
    <w:p w:rsidR="0076613B" w:rsidRDefault="0076613B" w:rsidP="0076613B">
      <w:pPr>
        <w:pStyle w:val="Textoindependiente"/>
      </w:pPr>
    </w:p>
    <w:p w:rsidR="0076613B" w:rsidRDefault="0076613B" w:rsidP="0076613B">
      <w:pPr>
        <w:pStyle w:val="Textoindependiente"/>
      </w:pPr>
      <w:r>
        <w:t xml:space="preserve">Con el </w:t>
      </w:r>
      <w:proofErr w:type="spellStart"/>
      <w:r>
        <w:t>analisis</w:t>
      </w:r>
      <w:proofErr w:type="spellEnd"/>
      <w:r>
        <w:t xml:space="preserve"> de los requisites antes </w:t>
      </w:r>
      <w:proofErr w:type="spellStart"/>
      <w:r>
        <w:t>mencionados</w:t>
      </w:r>
      <w:proofErr w:type="spellEnd"/>
      <w:proofErr w:type="gramStart"/>
      <w:r>
        <w:t>,  y</w:t>
      </w:r>
      <w:proofErr w:type="gramEnd"/>
      <w:r>
        <w:t xml:space="preserve"> con </w:t>
      </w:r>
      <w:proofErr w:type="spellStart"/>
      <w:r>
        <w:t>una</w:t>
      </w:r>
      <w:proofErr w:type="spellEnd"/>
      <w:r>
        <w:t xml:space="preserve"> primer </w:t>
      </w:r>
      <w:proofErr w:type="spellStart"/>
      <w:r>
        <w:t>comprencion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combatir</w:t>
      </w:r>
      <w:proofErr w:type="spellEnd"/>
      <w:r>
        <w:t xml:space="preserve"> se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interface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mostrarle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primer </w:t>
      </w:r>
      <w:proofErr w:type="spellStart"/>
      <w:r>
        <w:t>devolucion</w:t>
      </w:r>
      <w:proofErr w:type="spellEnd"/>
      <w:r>
        <w:t xml:space="preserve">, </w:t>
      </w:r>
      <w:proofErr w:type="spellStart"/>
      <w:r>
        <w:t>adjunto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primer </w:t>
      </w:r>
      <w:proofErr w:type="spellStart"/>
      <w:r>
        <w:t>interce</w:t>
      </w:r>
      <w:proofErr w:type="spellEnd"/>
      <w:r>
        <w:t xml:space="preserve"> se le </w:t>
      </w:r>
      <w:proofErr w:type="spellStart"/>
      <w:r>
        <w:t>dieron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puntuales</w:t>
      </w:r>
      <w:proofErr w:type="spellEnd"/>
      <w:r>
        <w:t xml:space="preserve"> al future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Imagen</w:t>
      </w:r>
      <w:proofErr w:type="spellEnd"/>
      <w:r>
        <w:t xml:space="preserve"> 2).</w:t>
      </w:r>
    </w:p>
    <w:p w:rsidR="0076613B" w:rsidRDefault="0076613B" w:rsidP="0076613B">
      <w:pPr>
        <w:pStyle w:val="Textoindependiente"/>
      </w:pPr>
      <w:r>
        <w:t xml:space="preserve">Las </w:t>
      </w:r>
      <w:proofErr w:type="spellStart"/>
      <w:r>
        <w:t>preguntas</w:t>
      </w:r>
      <w:proofErr w:type="spellEnd"/>
      <w:r>
        <w:t xml:space="preserve">, y </w:t>
      </w:r>
      <w:proofErr w:type="spellStart"/>
      <w:proofErr w:type="gramStart"/>
      <w:r>
        <w:t>respuestas</w:t>
      </w:r>
      <w:proofErr w:type="spellEnd"/>
      <w:r>
        <w:t>(</w:t>
      </w:r>
      <w:proofErr w:type="spellStart"/>
      <w:proofErr w:type="gramEnd"/>
      <w:r>
        <w:t>dadas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), de </w:t>
      </w:r>
      <w:proofErr w:type="spellStart"/>
      <w:r>
        <w:t>esta</w:t>
      </w:r>
      <w:proofErr w:type="spellEnd"/>
      <w:r>
        <w:t xml:space="preserve"> primer </w:t>
      </w:r>
      <w:proofErr w:type="spellStart"/>
      <w:r>
        <w:t>etapa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en: </w:t>
      </w:r>
    </w:p>
    <w:p w:rsidR="00685B38" w:rsidRDefault="00685B38" w:rsidP="0076613B">
      <w:pPr>
        <w:pStyle w:val="Textoindependiente"/>
      </w:pPr>
    </w:p>
    <w:p w:rsidR="0076613B" w:rsidRDefault="00685B38" w:rsidP="0076613B">
      <w:pPr>
        <w:pStyle w:val="Textoindependiente"/>
      </w:pPr>
      <w:hyperlink r:id="rId11" w:history="1">
        <w:r w:rsidRPr="00CC6187">
          <w:rPr>
            <w:rStyle w:val="Hipervnculo"/>
          </w:rPr>
          <w:t>https://docs.google.com/forms/d/e/1FAIpQLSczkMWzOUiwoEbCis7LsPUKxl0I59vuYNyQbyMyBQGS8v8ANA/viewform</w:t>
        </w:r>
      </w:hyperlink>
    </w:p>
    <w:p w:rsidR="00685B38" w:rsidRDefault="00685B38" w:rsidP="0076613B">
      <w:pPr>
        <w:pStyle w:val="Textoindependiente"/>
      </w:pPr>
    </w:p>
    <w:p w:rsidR="0076613B" w:rsidRDefault="007B14DB" w:rsidP="0076613B">
      <w:pPr>
        <w:pStyle w:val="Textoindependiente"/>
      </w:pPr>
      <w:r>
        <w:rPr>
          <w:noProof/>
          <w:lang w:val="es-ES" w:eastAsia="es-ES"/>
        </w:rPr>
        <w:drawing>
          <wp:inline distT="0" distB="0" distL="0" distR="0">
            <wp:extent cx="2108200" cy="3511550"/>
            <wp:effectExtent l="19050" t="0" r="6350" b="0"/>
            <wp:docPr id="4" name="Imagen 4" descr="C:\Users\nico_\Desktop\a407efb1-3971-4d5b-b501-26acdeb045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_\Desktop\a407efb1-3971-4d5b-b501-26acdeb045c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7AC" w:rsidRDefault="00A317AC" w:rsidP="0076613B">
      <w:pPr>
        <w:pStyle w:val="Textoindependiente"/>
      </w:pPr>
      <w:proofErr w:type="spellStart"/>
      <w:r>
        <w:t>Imagen</w:t>
      </w:r>
      <w:proofErr w:type="spellEnd"/>
      <w:r>
        <w:t xml:space="preserve"> 2: primer interface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interacture</w:t>
      </w:r>
      <w:proofErr w:type="spellEnd"/>
      <w:r>
        <w:t xml:space="preserve"> el </w:t>
      </w:r>
      <w:proofErr w:type="spellStart"/>
      <w:r>
        <w:t>usuario</w:t>
      </w:r>
      <w:proofErr w:type="spellEnd"/>
    </w:p>
    <w:p w:rsidR="00A317AC" w:rsidRDefault="00A317AC" w:rsidP="0076613B">
      <w:pPr>
        <w:pStyle w:val="Textoindependiente"/>
      </w:pPr>
    </w:p>
    <w:p w:rsidR="00A317AC" w:rsidRDefault="00A317AC" w:rsidP="00A317AC">
      <w:pPr>
        <w:pStyle w:val="Textoindependiente"/>
        <w:numPr>
          <w:ilvl w:val="1"/>
          <w:numId w:val="1"/>
        </w:numPr>
      </w:pPr>
      <w:proofErr w:type="spellStart"/>
      <w:r>
        <w:t>Maqueta</w:t>
      </w:r>
      <w:proofErr w:type="spellEnd"/>
    </w:p>
    <w:p w:rsidR="00A317AC" w:rsidRDefault="00A317AC" w:rsidP="00A317AC">
      <w:pPr>
        <w:pStyle w:val="Textoindependiente"/>
      </w:pPr>
    </w:p>
    <w:p w:rsidR="00A317AC" w:rsidRDefault="00A317AC" w:rsidP="00A317AC">
      <w:pPr>
        <w:pStyle w:val="Textoindependiente"/>
      </w:pPr>
      <w:proofErr w:type="spellStart"/>
      <w:r>
        <w:t>Asociada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primer interface, se </w:t>
      </w:r>
      <w:proofErr w:type="spellStart"/>
      <w:r>
        <w:t>construyo</w:t>
      </w:r>
      <w:proofErr w:type="spellEnd"/>
      <w:r>
        <w:t xml:space="preserve"> un primer </w:t>
      </w:r>
      <w:proofErr w:type="spellStart"/>
      <w:r>
        <w:t>prototipo</w:t>
      </w:r>
      <w:proofErr w:type="spellEnd"/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</w:t>
      </w:r>
      <w:proofErr w:type="spellStart"/>
      <w:r>
        <w:t>usos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,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fotografias</w:t>
      </w:r>
      <w:proofErr w:type="spellEnd"/>
      <w:r>
        <w:t xml:space="preserve">, </w:t>
      </w:r>
      <w:proofErr w:type="spellStart"/>
      <w:r>
        <w:t>rotularlas</w:t>
      </w:r>
      <w:proofErr w:type="spellEnd"/>
      <w:r>
        <w:t xml:space="preserve">, y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 del </w:t>
      </w:r>
      <w:proofErr w:type="spellStart"/>
      <w:r>
        <w:t>arbolado</w:t>
      </w:r>
      <w:proofErr w:type="spellEnd"/>
      <w:r>
        <w:t xml:space="preserve">,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primer </w:t>
      </w:r>
      <w:proofErr w:type="spellStart"/>
      <w:r>
        <w:t>devolucion</w:t>
      </w:r>
      <w:proofErr w:type="spellEnd"/>
      <w:r>
        <w:t xml:space="preserve"> sea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indiquen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son de </w:t>
      </w:r>
      <w:proofErr w:type="spellStart"/>
      <w:r>
        <w:t>verdad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. </w:t>
      </w:r>
    </w:p>
    <w:p w:rsidR="00A317AC" w:rsidRDefault="00A317AC" w:rsidP="00A317AC">
      <w:pPr>
        <w:pStyle w:val="Textoindependiente"/>
      </w:pPr>
      <w:r>
        <w:t xml:space="preserve">La </w:t>
      </w:r>
      <w:proofErr w:type="spellStart"/>
      <w:r>
        <w:t>maqueta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e</w:t>
      </w:r>
      <w:r w:rsidR="00685B38">
        <w:t>n:</w:t>
      </w:r>
    </w:p>
    <w:p w:rsidR="00685B38" w:rsidRDefault="00685B38" w:rsidP="00A317AC">
      <w:pPr>
        <w:pStyle w:val="Textoindependiente"/>
      </w:pPr>
      <w:hyperlink r:id="rId13" w:history="1">
        <w:r w:rsidRPr="00CC6187">
          <w:rPr>
            <w:rStyle w:val="Hipervnculo"/>
          </w:rPr>
          <w:t>https://github.com/NykolaiPerezVelez/REOT/tree/master/V1.01.001/MyApplication1</w:t>
        </w:r>
      </w:hyperlink>
    </w:p>
    <w:p w:rsidR="00685B38" w:rsidRDefault="00685B38" w:rsidP="00A317AC">
      <w:pPr>
        <w:pStyle w:val="Textoindependiente"/>
      </w:pPr>
    </w:p>
    <w:p w:rsidR="00A317AC" w:rsidRDefault="00A317AC" w:rsidP="00A317AC">
      <w:pPr>
        <w:pStyle w:val="Textoindependiente"/>
      </w:pPr>
    </w:p>
    <w:p w:rsidR="005A247C" w:rsidRDefault="005A247C">
      <w:pPr>
        <w:pStyle w:val="Textoindependiente"/>
      </w:pPr>
      <w:r>
        <w:t xml:space="preserve">Este </w:t>
      </w:r>
      <w:proofErr w:type="spellStart"/>
      <w:r>
        <w:t>protitipo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solo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basicas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representativas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grafico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y no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.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, el </w:t>
      </w:r>
      <w:proofErr w:type="spellStart"/>
      <w:r>
        <w:t>ingreso</w:t>
      </w:r>
      <w:proofErr w:type="spellEnd"/>
      <w:r>
        <w:t xml:space="preserve"> de la </w:t>
      </w:r>
      <w:proofErr w:type="spellStart"/>
      <w:r>
        <w:t>descripcion</w:t>
      </w:r>
      <w:proofErr w:type="spellEnd"/>
      <w:r>
        <w:t xml:space="preserve"> y el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mail </w:t>
      </w:r>
      <w:proofErr w:type="gramStart"/>
      <w:r>
        <w:t xml:space="preserve">de  </w:t>
      </w:r>
      <w:proofErr w:type="spellStart"/>
      <w:r>
        <w:t>esos</w:t>
      </w:r>
      <w:proofErr w:type="spellEnd"/>
      <w:proofErr w:type="gramEnd"/>
      <w:r>
        <w:t xml:space="preserve"> </w:t>
      </w:r>
      <w:proofErr w:type="spellStart"/>
      <w:r>
        <w:t>datos</w:t>
      </w:r>
      <w:proofErr w:type="spellEnd"/>
      <w:r>
        <w:t xml:space="preserve">. </w:t>
      </w:r>
      <w:proofErr w:type="spellStart"/>
      <w:proofErr w:type="gramStart"/>
      <w:r>
        <w:t>Permitiendo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ademas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(sin login)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arboles</w:t>
      </w:r>
      <w:proofErr w:type="spellEnd"/>
      <w:r>
        <w:t xml:space="preserve"> </w:t>
      </w:r>
      <w:proofErr w:type="spellStart"/>
      <w:r>
        <w:t>capturados</w:t>
      </w:r>
      <w:proofErr w:type="spellEnd"/>
      <w:r>
        <w:t>.</w:t>
      </w:r>
      <w:proofErr w:type="gramEnd"/>
      <w:r>
        <w:t xml:space="preserve"> La </w:t>
      </w:r>
      <w:proofErr w:type="spellStart"/>
      <w:r>
        <w:t>tabulacion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version </w:t>
      </w:r>
      <w:proofErr w:type="spellStart"/>
      <w:r>
        <w:t>puede</w:t>
      </w:r>
      <w:proofErr w:type="spellEnd"/>
      <w:r>
        <w:t xml:space="preserve"> verse en la table 1.</w:t>
      </w:r>
    </w:p>
    <w:p w:rsidR="005A247C" w:rsidRDefault="005A247C">
      <w:pPr>
        <w:pStyle w:val="Textoindependiente"/>
      </w:pPr>
    </w:p>
    <w:tbl>
      <w:tblPr>
        <w:tblpPr w:leftFromText="141" w:rightFromText="141" w:vertAnchor="text" w:horzAnchor="margin" w:tblpXSpec="right" w:tblpY="-18"/>
        <w:tblW w:w="5147" w:type="dxa"/>
        <w:tblLayout w:type="fixed"/>
        <w:tblLook w:val="0000"/>
      </w:tblPr>
      <w:tblGrid>
        <w:gridCol w:w="817"/>
        <w:gridCol w:w="2835"/>
        <w:gridCol w:w="709"/>
        <w:gridCol w:w="786"/>
      </w:tblGrid>
      <w:tr w:rsidR="007B14DB" w:rsidRPr="00153AF2" w:rsidTr="007B14DB">
        <w:trPr>
          <w:cantSplit/>
          <w:trHeight w:val="811"/>
          <w:tblHeader/>
        </w:trPr>
        <w:tc>
          <w:tcPr>
            <w:tcW w:w="817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pStyle w:val="tablecolhead"/>
              <w:snapToGrid w:val="0"/>
              <w:rPr>
                <w:lang w:val="es-AR"/>
              </w:rPr>
            </w:pPr>
            <w:r>
              <w:rPr>
                <w:lang w:val="es-AR"/>
              </w:rPr>
              <w:t>Versión</w:t>
            </w:r>
          </w:p>
        </w:tc>
        <w:tc>
          <w:tcPr>
            <w:tcW w:w="433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pStyle w:val="tablecolhead"/>
              <w:snapToGrid w:val="0"/>
              <w:rPr>
                <w:lang w:val="es-AR"/>
              </w:rPr>
            </w:pPr>
            <w:r>
              <w:rPr>
                <w:lang w:val="es-AR"/>
              </w:rPr>
              <w:t>Detalle de la versión</w:t>
            </w:r>
          </w:p>
        </w:tc>
      </w:tr>
      <w:tr w:rsidR="007B14DB" w:rsidRPr="00153AF2" w:rsidTr="007B14DB">
        <w:trPr>
          <w:cantSplit/>
          <w:trHeight w:val="871"/>
          <w:tblHeader/>
        </w:trPr>
        <w:tc>
          <w:tcPr>
            <w:tcW w:w="81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247C" w:rsidRPr="00153AF2" w:rsidRDefault="005A247C" w:rsidP="005A247C">
            <w:pPr>
              <w:snapToGrid w:val="0"/>
              <w:rPr>
                <w:sz w:val="16"/>
                <w:szCs w:val="16"/>
                <w:lang w:val="es-AR"/>
              </w:rPr>
            </w:pP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pStyle w:val="tablecolsubhead"/>
              <w:snapToGrid w:val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pStyle w:val="tablecolsubhead"/>
              <w:snapToGrid w:val="0"/>
              <w:rPr>
                <w:lang w:val="es-AR"/>
              </w:rPr>
            </w:pPr>
            <w:r>
              <w:rPr>
                <w:lang w:val="es-AR"/>
              </w:rPr>
              <w:t>Autor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pStyle w:val="tablecolsubhead"/>
              <w:snapToGrid w:val="0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</w:tr>
      <w:tr w:rsidR="007B14DB" w:rsidRPr="00153AF2" w:rsidTr="007B14DB">
        <w:trPr>
          <w:trHeight w:val="1678"/>
        </w:trPr>
        <w:tc>
          <w:tcPr>
            <w:tcW w:w="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pStyle w:val="tablecopy"/>
              <w:snapToGrid w:val="0"/>
              <w:rPr>
                <w:lang w:val="es-AR"/>
              </w:rPr>
            </w:pPr>
            <w:r>
              <w:rPr>
                <w:lang w:val="es-AR"/>
              </w:rPr>
              <w:t>1.00.001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pStyle w:val="tablecopy"/>
              <w:snapToGrid w:val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Version</w:t>
            </w:r>
            <w:proofErr w:type="spellEnd"/>
            <w:r>
              <w:rPr>
                <w:lang w:val="es-AR"/>
              </w:rPr>
              <w:t xml:space="preserve"> Maqueta el SW. En esta primer entrega solo se prioriza una primer interface grafica para el entorno móvil. Esta maqueta solo permite la captura de fotos, el rellenado de datos y el </w:t>
            </w:r>
            <w:proofErr w:type="spellStart"/>
            <w:r>
              <w:rPr>
                <w:lang w:val="es-AR"/>
              </w:rPr>
              <w:t>envio</w:t>
            </w:r>
            <w:proofErr w:type="spellEnd"/>
            <w:r>
              <w:rPr>
                <w:lang w:val="es-AR"/>
              </w:rPr>
              <w:t xml:space="preserve"> por mail a una casilla aun no especificada. Es con el único fin de conseguir una </w:t>
            </w:r>
            <w:proofErr w:type="gramStart"/>
            <w:r>
              <w:rPr>
                <w:lang w:val="es-AR"/>
              </w:rPr>
              <w:t>primer</w:t>
            </w:r>
            <w:proofErr w:type="gramEnd"/>
            <w:r>
              <w:rPr>
                <w:lang w:val="es-AR"/>
              </w:rPr>
              <w:t xml:space="preserve"> devolución del cliente.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5A247C">
            <w:pPr>
              <w:snapToGrid w:val="0"/>
              <w:rPr>
                <w:sz w:val="16"/>
                <w:szCs w:val="16"/>
                <w:lang w:val="es-AR"/>
              </w:rPr>
            </w:pPr>
            <w:proofErr w:type="spellStart"/>
            <w:r>
              <w:rPr>
                <w:sz w:val="16"/>
                <w:szCs w:val="16"/>
                <w:lang w:val="es-AR"/>
              </w:rPr>
              <w:t>NPerez</w:t>
            </w:r>
            <w:proofErr w:type="spellEnd"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247C" w:rsidRPr="00153AF2" w:rsidRDefault="005A247C" w:rsidP="007B14DB">
            <w:pPr>
              <w:snapToGrid w:val="0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11/08/</w:t>
            </w:r>
            <w:r w:rsidR="007B14DB">
              <w:rPr>
                <w:sz w:val="16"/>
                <w:szCs w:val="16"/>
                <w:lang w:val="es-AR"/>
              </w:rPr>
              <w:t>16</w:t>
            </w:r>
          </w:p>
        </w:tc>
      </w:tr>
    </w:tbl>
    <w:p w:rsidR="005A247C" w:rsidRPr="007B14DB" w:rsidRDefault="007B14DB" w:rsidP="007B14DB">
      <w:pPr>
        <w:pStyle w:val="Textoindependiente"/>
        <w:ind w:firstLine="0"/>
        <w:rPr>
          <w:sz w:val="16"/>
          <w:szCs w:val="16"/>
          <w:lang w:val="es-AR" w:eastAsia="es-ES"/>
        </w:rPr>
      </w:pPr>
      <w:r>
        <w:rPr>
          <w:smallCaps/>
          <w:spacing w:val="0"/>
          <w:sz w:val="16"/>
          <w:szCs w:val="16"/>
          <w:lang w:val="es-AR" w:eastAsia="es-ES"/>
        </w:rPr>
        <w:t xml:space="preserve">                                              </w:t>
      </w:r>
      <w:r w:rsidRPr="007B14DB">
        <w:rPr>
          <w:smallCaps/>
          <w:spacing w:val="0"/>
          <w:sz w:val="16"/>
          <w:szCs w:val="16"/>
          <w:lang w:val="es-AR" w:eastAsia="es-ES"/>
        </w:rPr>
        <w:t xml:space="preserve">Tabla 1: </w:t>
      </w:r>
      <w:proofErr w:type="spellStart"/>
      <w:r w:rsidRPr="007B14DB">
        <w:rPr>
          <w:smallCaps/>
          <w:spacing w:val="0"/>
          <w:sz w:val="16"/>
          <w:szCs w:val="16"/>
          <w:lang w:val="es-AR" w:eastAsia="es-ES"/>
        </w:rPr>
        <w:t>Version</w:t>
      </w:r>
      <w:proofErr w:type="spellEnd"/>
      <w:r w:rsidRPr="007B14DB">
        <w:rPr>
          <w:smallCaps/>
          <w:spacing w:val="0"/>
          <w:sz w:val="16"/>
          <w:szCs w:val="16"/>
          <w:lang w:val="es-AR" w:eastAsia="es-ES"/>
        </w:rPr>
        <w:t xml:space="preserve"> grafica 1.00.001</w:t>
      </w: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Default="005A247C">
      <w:pPr>
        <w:pStyle w:val="Textoindependiente"/>
      </w:pPr>
    </w:p>
    <w:p w:rsidR="005A247C" w:rsidRDefault="005A247C" w:rsidP="005A247C">
      <w:pPr>
        <w:pStyle w:val="Ttulo1"/>
        <w:numPr>
          <w:ilvl w:val="0"/>
          <w:numId w:val="0"/>
        </w:numPr>
        <w:jc w:val="both"/>
      </w:pPr>
    </w:p>
    <w:p w:rsidR="005A247C" w:rsidRPr="0004229D" w:rsidRDefault="005A247C" w:rsidP="005A247C">
      <w:pPr>
        <w:pStyle w:val="Textoindependiente"/>
        <w:rPr>
          <w:lang w:val="es-ES" w:eastAsia="es-ES"/>
        </w:rPr>
      </w:pP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Default="005A247C" w:rsidP="005A247C">
      <w:pPr>
        <w:pStyle w:val="Textoindependiente"/>
        <w:rPr>
          <w:lang w:val="es-ES" w:eastAsia="es-ES"/>
        </w:rPr>
      </w:pPr>
    </w:p>
    <w:p w:rsidR="005A247C" w:rsidRPr="00161B40" w:rsidRDefault="005A247C" w:rsidP="005A247C">
      <w:pPr>
        <w:pStyle w:val="Textoindependiente"/>
        <w:rPr>
          <w:lang w:val="es-ES" w:eastAsia="es-ES"/>
        </w:rPr>
      </w:pPr>
    </w:p>
    <w:sectPr w:rsidR="005A247C" w:rsidRPr="00161B40" w:rsidSect="007B14DB">
      <w:type w:val="continuous"/>
      <w:pgSz w:w="11906" w:h="16838"/>
      <w:pgMar w:top="1080" w:right="737" w:bottom="851" w:left="737" w:header="720" w:footer="452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0EE" w:rsidRDefault="004A60EE">
      <w:r>
        <w:separator/>
      </w:r>
    </w:p>
  </w:endnote>
  <w:endnote w:type="continuationSeparator" w:id="0">
    <w:p w:rsidR="004A60EE" w:rsidRDefault="004A6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-Condensed-Thin">
    <w:altName w:val="Helvetica-Condensed-Th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310" w:rsidRDefault="00636ABB" w:rsidP="001472A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7631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76310" w:rsidRDefault="00476310" w:rsidP="0047631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310" w:rsidRPr="00476310" w:rsidRDefault="00636ABB" w:rsidP="001472AD">
    <w:pPr>
      <w:pStyle w:val="Piedepgina"/>
      <w:framePr w:wrap="around" w:vAnchor="text" w:hAnchor="margin" w:xAlign="right" w:y="1"/>
      <w:rPr>
        <w:rStyle w:val="Nmerodepgina"/>
        <w:sz w:val="16"/>
        <w:szCs w:val="16"/>
      </w:rPr>
    </w:pPr>
    <w:r w:rsidRPr="00476310">
      <w:rPr>
        <w:rStyle w:val="Nmerodepgina"/>
        <w:sz w:val="16"/>
        <w:szCs w:val="16"/>
      </w:rPr>
      <w:fldChar w:fldCharType="begin"/>
    </w:r>
    <w:r w:rsidR="00476310" w:rsidRPr="00476310">
      <w:rPr>
        <w:rStyle w:val="Nmerodepgina"/>
        <w:sz w:val="16"/>
        <w:szCs w:val="16"/>
      </w:rPr>
      <w:instrText xml:space="preserve">PAGE  </w:instrText>
    </w:r>
    <w:r w:rsidRPr="00476310">
      <w:rPr>
        <w:rStyle w:val="Nmerodepgina"/>
        <w:sz w:val="16"/>
        <w:szCs w:val="16"/>
      </w:rPr>
      <w:fldChar w:fldCharType="separate"/>
    </w:r>
    <w:r w:rsidR="00EF7E61">
      <w:rPr>
        <w:rStyle w:val="Nmerodepgina"/>
        <w:noProof/>
        <w:sz w:val="16"/>
        <w:szCs w:val="16"/>
      </w:rPr>
      <w:t>1</w:t>
    </w:r>
    <w:r w:rsidRPr="00476310">
      <w:rPr>
        <w:rStyle w:val="Nmerodepgina"/>
        <w:sz w:val="16"/>
        <w:szCs w:val="16"/>
      </w:rPr>
      <w:fldChar w:fldCharType="end"/>
    </w:r>
  </w:p>
  <w:p w:rsidR="002E02E9" w:rsidRPr="002E02E9" w:rsidRDefault="00685B38" w:rsidP="002E02E9">
    <w:pPr>
      <w:pStyle w:val="Default"/>
      <w:ind w:right="357"/>
      <w:rPr>
        <w:rStyle w:val="A3"/>
        <w:rFonts w:ascii="Times New Roman" w:hAnsi="Times New Roman" w:cs="Times New Roman"/>
        <w:color w:val="auto"/>
        <w:sz w:val="16"/>
        <w:szCs w:val="16"/>
      </w:rPr>
    </w:pPr>
    <w:proofErr w:type="spellStart"/>
    <w:r>
      <w:rPr>
        <w:rStyle w:val="A3"/>
        <w:rFonts w:ascii="Times New Roman" w:hAnsi="Times New Roman" w:cs="Times New Roman"/>
        <w:color w:val="auto"/>
        <w:sz w:val="16"/>
        <w:szCs w:val="16"/>
      </w:rPr>
      <w:t>Nicolas</w:t>
    </w:r>
    <w:proofErr w:type="spellEnd"/>
    <w:r>
      <w:rPr>
        <w:rStyle w:val="A3"/>
        <w:rFonts w:ascii="Times New Roman" w:hAnsi="Times New Roman" w:cs="Times New Roman"/>
        <w:color w:val="auto"/>
        <w:sz w:val="16"/>
        <w:szCs w:val="16"/>
      </w:rPr>
      <w:t xml:space="preserve"> </w:t>
    </w:r>
    <w:proofErr w:type="spellStart"/>
    <w:r>
      <w:rPr>
        <w:rStyle w:val="A3"/>
        <w:rFonts w:ascii="Times New Roman" w:hAnsi="Times New Roman" w:cs="Times New Roman"/>
        <w:color w:val="auto"/>
        <w:sz w:val="16"/>
        <w:szCs w:val="16"/>
      </w:rPr>
      <w:t>Perez</w:t>
    </w:r>
    <w:proofErr w:type="spellEnd"/>
    <w:r w:rsidR="000F6B0F">
      <w:rPr>
        <w:rStyle w:val="A3"/>
        <w:rFonts w:ascii="Times New Roman" w:hAnsi="Times New Roman" w:cs="Times New Roman"/>
        <w:color w:val="auto"/>
        <w:sz w:val="16"/>
        <w:szCs w:val="16"/>
      </w:rPr>
      <w:t>, Wal</w:t>
    </w:r>
    <w:r>
      <w:rPr>
        <w:rStyle w:val="A3"/>
        <w:rFonts w:ascii="Times New Roman" w:hAnsi="Times New Roman" w:cs="Times New Roman"/>
        <w:color w:val="auto"/>
        <w:sz w:val="16"/>
        <w:szCs w:val="16"/>
      </w:rPr>
      <w:t xml:space="preserve">ter </w:t>
    </w:r>
    <w:proofErr w:type="spellStart"/>
    <w:r>
      <w:rPr>
        <w:rStyle w:val="A3"/>
        <w:rFonts w:ascii="Times New Roman" w:hAnsi="Times New Roman" w:cs="Times New Roman"/>
        <w:color w:val="auto"/>
        <w:sz w:val="16"/>
        <w:szCs w:val="16"/>
      </w:rPr>
      <w:t>Buczacka</w:t>
    </w:r>
    <w:proofErr w:type="spellEnd"/>
    <w:r w:rsidR="000F6B0F">
      <w:rPr>
        <w:rStyle w:val="A3"/>
        <w:rFonts w:ascii="Times New Roman" w:hAnsi="Times New Roman" w:cs="Times New Roman"/>
        <w:color w:val="auto"/>
        <w:sz w:val="16"/>
        <w:szCs w:val="16"/>
      </w:rPr>
      <w:t xml:space="preserve">, </w:t>
    </w:r>
    <w:r>
      <w:rPr>
        <w:rStyle w:val="A3"/>
        <w:rFonts w:ascii="Times New Roman" w:hAnsi="Times New Roman" w:cs="Times New Roman"/>
        <w:color w:val="auto"/>
        <w:sz w:val="16"/>
        <w:szCs w:val="16"/>
      </w:rPr>
      <w:t xml:space="preserve">Gustavo </w:t>
    </w:r>
    <w:proofErr w:type="spellStart"/>
    <w:r>
      <w:rPr>
        <w:rStyle w:val="A3"/>
        <w:rFonts w:ascii="Times New Roman" w:hAnsi="Times New Roman" w:cs="Times New Roman"/>
        <w:color w:val="auto"/>
        <w:sz w:val="16"/>
        <w:szCs w:val="16"/>
      </w:rPr>
      <w:t>Gonzalez</w:t>
    </w:r>
    <w:proofErr w:type="spellEnd"/>
    <w:r w:rsidR="002E02E9" w:rsidRPr="00EB2F5F">
      <w:rPr>
        <w:rStyle w:val="A3"/>
        <w:rFonts w:ascii="Times New Roman" w:hAnsi="Times New Roman" w:cs="Times New Roman"/>
        <w:i/>
        <w:color w:val="auto"/>
        <w:sz w:val="16"/>
        <w:szCs w:val="16"/>
      </w:rPr>
      <w:t xml:space="preserve">. </w:t>
    </w:r>
    <w:r w:rsidR="000F6B0F">
      <w:rPr>
        <w:rStyle w:val="A3"/>
        <w:rFonts w:ascii="Times New Roman" w:hAnsi="Times New Roman" w:cs="Times New Roman"/>
        <w:i/>
        <w:color w:val="auto"/>
        <w:sz w:val="16"/>
        <w:szCs w:val="16"/>
      </w:rPr>
      <w:t>REOT</w:t>
    </w:r>
    <w:r w:rsidR="002E02E9">
      <w:rPr>
        <w:rStyle w:val="A3"/>
        <w:rFonts w:ascii="Times New Roman" w:hAnsi="Times New Roman" w:cs="Times New Roman"/>
        <w:color w:val="auto"/>
        <w:sz w:val="16"/>
        <w:szCs w:val="16"/>
      </w:rPr>
      <w:t>.</w:t>
    </w:r>
  </w:p>
  <w:p w:rsidR="00BD74AD" w:rsidRPr="00476310" w:rsidRDefault="000F6B0F" w:rsidP="002E02E9">
    <w:pPr>
      <w:pStyle w:val="Default"/>
      <w:ind w:right="357"/>
      <w:rPr>
        <w:rFonts w:ascii="Times New Roman" w:hAnsi="Times New Roman" w:cs="Times New Roman"/>
        <w:color w:val="auto"/>
        <w:sz w:val="16"/>
        <w:szCs w:val="16"/>
      </w:rPr>
    </w:pPr>
    <w:r>
      <w:rPr>
        <w:rStyle w:val="A3"/>
        <w:rFonts w:ascii="Times New Roman" w:hAnsi="Times New Roman" w:cs="Times New Roman"/>
        <w:color w:val="auto"/>
        <w:sz w:val="16"/>
        <w:szCs w:val="16"/>
      </w:rPr>
      <w:t>Proyecto de Software 201</w:t>
    </w:r>
    <w:r w:rsidR="00685B38">
      <w:rPr>
        <w:rStyle w:val="A3"/>
        <w:rFonts w:ascii="Times New Roman" w:hAnsi="Times New Roman" w:cs="Times New Roman"/>
        <w:color w:val="auto"/>
        <w:sz w:val="16"/>
        <w:szCs w:val="16"/>
      </w:rPr>
      <w:t>6</w:t>
    </w:r>
    <w:r w:rsidR="00680618">
      <w:rPr>
        <w:rStyle w:val="A3"/>
        <w:rFonts w:ascii="Times New Roman" w:hAnsi="Times New Roman" w:cs="Times New Roman"/>
        <w:color w:val="auto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0EE" w:rsidRDefault="004A60EE">
      <w:r>
        <w:separator/>
      </w:r>
    </w:p>
  </w:footnote>
  <w:footnote w:type="continuationSeparator" w:id="0">
    <w:p w:rsidR="004A60EE" w:rsidRDefault="004A60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310" w:rsidRDefault="00476310" w:rsidP="00476310">
    <w:pPr>
      <w:pStyle w:val="Encabezado"/>
      <w:jc w:val="both"/>
      <w:rPr>
        <w:sz w:val="16"/>
        <w:szCs w:val="16"/>
      </w:rPr>
    </w:pPr>
  </w:p>
  <w:p w:rsidR="00476310" w:rsidRPr="00BD74AD" w:rsidRDefault="00476310" w:rsidP="00476310">
    <w:pPr>
      <w:pStyle w:val="Encabezado"/>
      <w:jc w:val="both"/>
      <w:rPr>
        <w:sz w:val="16"/>
        <w:szCs w:val="16"/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pStyle w:val="Ttulo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pStyle w:val="Ttulo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z w:val="16"/>
        <w:szCs w:val="16"/>
        <w:vertAlign w:val="superscrip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111160DE"/>
    <w:multiLevelType w:val="hybridMultilevel"/>
    <w:tmpl w:val="14E05920"/>
    <w:lvl w:ilvl="0" w:tplc="A5AC3EE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68136C52"/>
    <w:multiLevelType w:val="hybridMultilevel"/>
    <w:tmpl w:val="90E2A21E"/>
    <w:name w:val="WW8Num32"/>
    <w:lvl w:ilvl="0" w:tplc="DD18954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586"/>
        </w:tabs>
        <w:ind w:left="15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6"/>
        </w:tabs>
        <w:ind w:left="23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6"/>
        </w:tabs>
        <w:ind w:left="30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6"/>
        </w:tabs>
        <w:ind w:left="37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6"/>
        </w:tabs>
        <w:ind w:left="44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6"/>
        </w:tabs>
        <w:ind w:left="51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6"/>
        </w:tabs>
        <w:ind w:left="59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6"/>
        </w:tabs>
        <w:ind w:left="66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6">
      <o:colormenu v:ext="edit" fillcolor="none" strokecolor="black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4413"/>
    <w:rsid w:val="00022AA4"/>
    <w:rsid w:val="000F6B0F"/>
    <w:rsid w:val="001472AD"/>
    <w:rsid w:val="001C0A8B"/>
    <w:rsid w:val="00254F65"/>
    <w:rsid w:val="00272349"/>
    <w:rsid w:val="0029444E"/>
    <w:rsid w:val="002D268A"/>
    <w:rsid w:val="002E02E9"/>
    <w:rsid w:val="002F299A"/>
    <w:rsid w:val="00304413"/>
    <w:rsid w:val="00374D17"/>
    <w:rsid w:val="00431004"/>
    <w:rsid w:val="00476310"/>
    <w:rsid w:val="004A4F1C"/>
    <w:rsid w:val="004A60EE"/>
    <w:rsid w:val="005168A9"/>
    <w:rsid w:val="00554148"/>
    <w:rsid w:val="005A247C"/>
    <w:rsid w:val="00636ABB"/>
    <w:rsid w:val="0067568C"/>
    <w:rsid w:val="00680618"/>
    <w:rsid w:val="006855E6"/>
    <w:rsid w:val="00685B38"/>
    <w:rsid w:val="006B4332"/>
    <w:rsid w:val="006C3FBF"/>
    <w:rsid w:val="006E0778"/>
    <w:rsid w:val="0076613B"/>
    <w:rsid w:val="007B14DB"/>
    <w:rsid w:val="00897D70"/>
    <w:rsid w:val="008A3E50"/>
    <w:rsid w:val="00962918"/>
    <w:rsid w:val="009A7917"/>
    <w:rsid w:val="009C7275"/>
    <w:rsid w:val="009F416D"/>
    <w:rsid w:val="00A317AC"/>
    <w:rsid w:val="00A71C6B"/>
    <w:rsid w:val="00AB2123"/>
    <w:rsid w:val="00B1595A"/>
    <w:rsid w:val="00BB145E"/>
    <w:rsid w:val="00BD74AD"/>
    <w:rsid w:val="00C92703"/>
    <w:rsid w:val="00CB780B"/>
    <w:rsid w:val="00D82057"/>
    <w:rsid w:val="00E120C3"/>
    <w:rsid w:val="00E366B3"/>
    <w:rsid w:val="00E84A9B"/>
    <w:rsid w:val="00EB2F5F"/>
    <w:rsid w:val="00ED001B"/>
    <w:rsid w:val="00EF142F"/>
    <w:rsid w:val="00EF5375"/>
    <w:rsid w:val="00E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black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6ABB"/>
    <w:pPr>
      <w:suppressAutoHyphens/>
      <w:jc w:val="center"/>
    </w:pPr>
    <w:rPr>
      <w:rFonts w:eastAsia="SimSun"/>
      <w:lang w:val="en-US" w:eastAsia="zh-CN"/>
    </w:rPr>
  </w:style>
  <w:style w:type="paragraph" w:styleId="Ttulo1">
    <w:name w:val="heading 1"/>
    <w:basedOn w:val="Normal"/>
    <w:next w:val="Textoindependiente"/>
    <w:qFormat/>
    <w:rsid w:val="00636ABB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val="es-ES" w:eastAsia="es-ES"/>
    </w:rPr>
  </w:style>
  <w:style w:type="paragraph" w:styleId="Ttulo2">
    <w:name w:val="heading 2"/>
    <w:basedOn w:val="Normal"/>
    <w:next w:val="Textoindependiente"/>
    <w:qFormat/>
    <w:rsid w:val="00636ABB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val="es-ES" w:eastAsia="es-ES"/>
    </w:rPr>
  </w:style>
  <w:style w:type="paragraph" w:styleId="Ttulo3">
    <w:name w:val="heading 3"/>
    <w:basedOn w:val="Normal"/>
    <w:next w:val="Textoindependiente"/>
    <w:qFormat/>
    <w:rsid w:val="00636ABB"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val="es-ES" w:eastAsia="es-ES"/>
    </w:rPr>
  </w:style>
  <w:style w:type="paragraph" w:styleId="Ttulo4">
    <w:name w:val="heading 4"/>
    <w:basedOn w:val="Normal"/>
    <w:next w:val="Textoindependiente"/>
    <w:qFormat/>
    <w:rsid w:val="00636ABB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val="es-ES" w:eastAsia="es-ES"/>
    </w:rPr>
  </w:style>
  <w:style w:type="paragraph" w:styleId="Ttulo5">
    <w:name w:val="heading 5"/>
    <w:basedOn w:val="Normal"/>
    <w:next w:val="Textoindependiente"/>
    <w:qFormat/>
    <w:rsid w:val="00636ABB"/>
    <w:pPr>
      <w:tabs>
        <w:tab w:val="left" w:pos="360"/>
      </w:tabs>
      <w:spacing w:before="160" w:after="80"/>
      <w:outlineLvl w:val="4"/>
    </w:pPr>
    <w:rPr>
      <w:smallCap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36ABB"/>
    <w:rPr>
      <w:rFonts w:cs="Times New Roman"/>
      <w:i w:val="0"/>
      <w:iCs w:val="0"/>
    </w:rPr>
  </w:style>
  <w:style w:type="character" w:customStyle="1" w:styleId="WW8Num1z1">
    <w:name w:val="WW8Num1z1"/>
    <w:rsid w:val="00636ABB"/>
    <w:rPr>
      <w:rFonts w:cs="Times New Roman"/>
    </w:rPr>
  </w:style>
  <w:style w:type="character" w:customStyle="1" w:styleId="WW8Num1z3">
    <w:name w:val="WW8Num1z3"/>
    <w:rsid w:val="00636ABB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636ABB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z w:val="16"/>
      <w:szCs w:val="16"/>
      <w:vertAlign w:val="superscript"/>
    </w:rPr>
  </w:style>
  <w:style w:type="character" w:customStyle="1" w:styleId="WW8Num3z0">
    <w:name w:val="WW8Num3z0"/>
    <w:rsid w:val="00636ABB"/>
    <w:rPr>
      <w:rFonts w:ascii="Symbol" w:hAnsi="Symbol" w:cs="Symbol"/>
    </w:rPr>
  </w:style>
  <w:style w:type="character" w:customStyle="1" w:styleId="WW8Num4z0">
    <w:name w:val="WW8Num4z0"/>
    <w:rsid w:val="00636ABB"/>
    <w:rPr>
      <w:rFonts w:cs="Times New Roman"/>
    </w:rPr>
  </w:style>
  <w:style w:type="character" w:customStyle="1" w:styleId="WW8Num5z0">
    <w:name w:val="WW8Num5z0"/>
    <w:rsid w:val="00636ABB"/>
    <w:rPr>
      <w:rFonts w:ascii="Times New Roman" w:hAnsi="Times New Roman" w:cs="Times New Roman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sid w:val="00636ABB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636ABB"/>
  </w:style>
  <w:style w:type="character" w:customStyle="1" w:styleId="WW8Num7z0">
    <w:name w:val="WW8Num7z0"/>
    <w:rsid w:val="00636ABB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Fuentedeprrafopredeter1">
    <w:name w:val="Fuente de párrafo predeter.1"/>
    <w:rsid w:val="00636ABB"/>
  </w:style>
  <w:style w:type="character" w:customStyle="1" w:styleId="WW-DefaultParagraphFont">
    <w:name w:val="WW-Default Paragraph Font"/>
    <w:rsid w:val="00636ABB"/>
  </w:style>
  <w:style w:type="character" w:customStyle="1" w:styleId="WW-Absatz-Standardschriftart">
    <w:name w:val="WW-Absatz-Standardschriftart"/>
    <w:rsid w:val="00636ABB"/>
  </w:style>
  <w:style w:type="character" w:customStyle="1" w:styleId="WW-Absatz-Standardschriftart1">
    <w:name w:val="WW-Absatz-Standardschriftart1"/>
    <w:rsid w:val="00636ABB"/>
  </w:style>
  <w:style w:type="character" w:customStyle="1" w:styleId="WW-Absatz-Standardschriftart11">
    <w:name w:val="WW-Absatz-Standardschriftart11"/>
    <w:rsid w:val="00636ABB"/>
  </w:style>
  <w:style w:type="character" w:customStyle="1" w:styleId="WW-Absatz-Standardschriftart111">
    <w:name w:val="WW-Absatz-Standardschriftart111"/>
    <w:rsid w:val="00636ABB"/>
  </w:style>
  <w:style w:type="character" w:customStyle="1" w:styleId="WW-Absatz-Standardschriftart1111">
    <w:name w:val="WW-Absatz-Standardschriftart1111"/>
    <w:rsid w:val="00636ABB"/>
  </w:style>
  <w:style w:type="character" w:customStyle="1" w:styleId="WW-Absatz-Standardschriftart11111">
    <w:name w:val="WW-Absatz-Standardschriftart11111"/>
    <w:rsid w:val="00636ABB"/>
  </w:style>
  <w:style w:type="character" w:customStyle="1" w:styleId="WW-Absatz-Standardschriftart111111">
    <w:name w:val="WW-Absatz-Standardschriftart111111"/>
    <w:rsid w:val="00636ABB"/>
  </w:style>
  <w:style w:type="character" w:customStyle="1" w:styleId="WW-Absatz-Standardschriftart1111111">
    <w:name w:val="WW-Absatz-Standardschriftart1111111"/>
    <w:rsid w:val="00636ABB"/>
  </w:style>
  <w:style w:type="character" w:customStyle="1" w:styleId="WW8Num1z4">
    <w:name w:val="WW8Num1z4"/>
    <w:rsid w:val="00636ABB"/>
    <w:rPr>
      <w:rFonts w:cs="Times New Roman"/>
    </w:rPr>
  </w:style>
  <w:style w:type="character" w:customStyle="1" w:styleId="WW-Absatz-Standardschriftart11111111">
    <w:name w:val="WW-Absatz-Standardschriftart11111111"/>
    <w:rsid w:val="00636ABB"/>
  </w:style>
  <w:style w:type="character" w:customStyle="1" w:styleId="WW8Num2z1">
    <w:name w:val="WW8Num2z1"/>
    <w:rsid w:val="00636ABB"/>
    <w:rPr>
      <w:rFonts w:cs="Times New Roman"/>
    </w:rPr>
  </w:style>
  <w:style w:type="character" w:customStyle="1" w:styleId="WW8Num3z1">
    <w:name w:val="WW8Num3z1"/>
    <w:rsid w:val="00636ABB"/>
    <w:rPr>
      <w:rFonts w:ascii="Courier New" w:hAnsi="Courier New" w:cs="Courier New"/>
    </w:rPr>
  </w:style>
  <w:style w:type="character" w:customStyle="1" w:styleId="WW8Num3z2">
    <w:name w:val="WW8Num3z2"/>
    <w:rsid w:val="00636ABB"/>
    <w:rPr>
      <w:rFonts w:ascii="Wingdings" w:hAnsi="Wingdings" w:cs="Wingdings"/>
    </w:rPr>
  </w:style>
  <w:style w:type="character" w:customStyle="1" w:styleId="WW8Num5z1">
    <w:name w:val="WW8Num5z1"/>
    <w:rsid w:val="00636ABB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sid w:val="00636ABB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636ABB"/>
    <w:rPr>
      <w:rFonts w:cs="Times New Roman"/>
    </w:rPr>
  </w:style>
  <w:style w:type="character" w:customStyle="1" w:styleId="WW8Num7z1">
    <w:name w:val="WW8Num7z1"/>
    <w:rsid w:val="00636ABB"/>
    <w:rPr>
      <w:rFonts w:cs="Times New Roman"/>
    </w:rPr>
  </w:style>
  <w:style w:type="character" w:customStyle="1" w:styleId="WW8Num8z0">
    <w:name w:val="WW8Num8z0"/>
    <w:rsid w:val="00636ABB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636ABB"/>
  </w:style>
  <w:style w:type="paragraph" w:customStyle="1" w:styleId="Heading">
    <w:name w:val="Heading"/>
    <w:basedOn w:val="Normal"/>
    <w:next w:val="Textoindependiente"/>
    <w:rsid w:val="00636ABB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rsid w:val="00636ABB"/>
    <w:pPr>
      <w:spacing w:after="6"/>
      <w:ind w:firstLine="288"/>
      <w:jc w:val="both"/>
    </w:pPr>
    <w:rPr>
      <w:spacing w:val="-1"/>
    </w:rPr>
  </w:style>
  <w:style w:type="paragraph" w:styleId="Lista">
    <w:name w:val="List"/>
    <w:basedOn w:val="Textoindependiente"/>
    <w:rsid w:val="00636ABB"/>
    <w:rPr>
      <w:rFonts w:cs="Lohit Hindi"/>
    </w:rPr>
  </w:style>
  <w:style w:type="paragraph" w:styleId="Epgrafe">
    <w:name w:val="caption"/>
    <w:basedOn w:val="Normal"/>
    <w:qFormat/>
    <w:rsid w:val="00636AB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36ABB"/>
    <w:pPr>
      <w:suppressLineNumbers/>
    </w:pPr>
    <w:rPr>
      <w:rFonts w:cs="Lohit Hindi"/>
    </w:rPr>
  </w:style>
  <w:style w:type="paragraph" w:customStyle="1" w:styleId="Abstract">
    <w:name w:val="Abstract"/>
    <w:rsid w:val="00636ABB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636ABB"/>
    <w:pPr>
      <w:suppressAutoHyphens/>
      <w:jc w:val="center"/>
    </w:pPr>
    <w:rPr>
      <w:rFonts w:eastAsia="SimSun"/>
      <w:lang w:val="en-US" w:eastAsia="zh-CN"/>
    </w:rPr>
  </w:style>
  <w:style w:type="paragraph" w:customStyle="1" w:styleId="Author">
    <w:name w:val="Author"/>
    <w:rsid w:val="00636ABB"/>
    <w:pPr>
      <w:suppressAutoHyphens/>
      <w:spacing w:before="360" w:after="40"/>
      <w:jc w:val="center"/>
    </w:pPr>
    <w:rPr>
      <w:rFonts w:eastAsia="SimSun"/>
      <w:sz w:val="22"/>
      <w:szCs w:val="22"/>
      <w:lang w:val="en-US"/>
    </w:rPr>
  </w:style>
  <w:style w:type="paragraph" w:customStyle="1" w:styleId="bulletlist">
    <w:name w:val="bullet list"/>
    <w:basedOn w:val="Textoindependiente"/>
    <w:rsid w:val="00636ABB"/>
    <w:pPr>
      <w:numPr>
        <w:numId w:val="3"/>
      </w:numPr>
    </w:pPr>
  </w:style>
  <w:style w:type="paragraph" w:customStyle="1" w:styleId="equation">
    <w:name w:val="equation"/>
    <w:basedOn w:val="Normal"/>
    <w:rsid w:val="00636AB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636ABB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  <w:lang w:val="en-US"/>
    </w:rPr>
  </w:style>
  <w:style w:type="paragraph" w:customStyle="1" w:styleId="footnote">
    <w:name w:val="footnote"/>
    <w:rsid w:val="00636ABB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val="en-US" w:eastAsia="zh-CN"/>
    </w:rPr>
  </w:style>
  <w:style w:type="paragraph" w:customStyle="1" w:styleId="keywords">
    <w:name w:val="key words"/>
    <w:rsid w:val="00636ABB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  <w:lang w:val="en-US"/>
    </w:rPr>
  </w:style>
  <w:style w:type="paragraph" w:customStyle="1" w:styleId="papersubtitle">
    <w:name w:val="paper subtitle"/>
    <w:rsid w:val="00636ABB"/>
    <w:pPr>
      <w:suppressAutoHyphens/>
      <w:spacing w:after="120"/>
      <w:jc w:val="center"/>
    </w:pPr>
    <w:rPr>
      <w:rFonts w:eastAsia="MS Mincho"/>
      <w:sz w:val="28"/>
      <w:szCs w:val="28"/>
      <w:lang w:val="en-US"/>
    </w:rPr>
  </w:style>
  <w:style w:type="paragraph" w:customStyle="1" w:styleId="papertitle">
    <w:name w:val="paper title"/>
    <w:rsid w:val="00636ABB"/>
    <w:pPr>
      <w:suppressAutoHyphens/>
      <w:spacing w:after="120"/>
      <w:jc w:val="center"/>
    </w:pPr>
    <w:rPr>
      <w:rFonts w:eastAsia="MS Mincho"/>
      <w:sz w:val="48"/>
      <w:szCs w:val="48"/>
      <w:lang w:val="en-US"/>
    </w:rPr>
  </w:style>
  <w:style w:type="paragraph" w:customStyle="1" w:styleId="references">
    <w:name w:val="references"/>
    <w:rsid w:val="00636ABB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  <w:lang w:val="en-US"/>
    </w:rPr>
  </w:style>
  <w:style w:type="paragraph" w:customStyle="1" w:styleId="sponsors">
    <w:name w:val="sponsors"/>
    <w:rsid w:val="00636ABB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val="en-US" w:eastAsia="zh-CN"/>
    </w:rPr>
  </w:style>
  <w:style w:type="paragraph" w:customStyle="1" w:styleId="tablecolhead">
    <w:name w:val="table col head"/>
    <w:basedOn w:val="Normal"/>
    <w:rsid w:val="00636AB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636ABB"/>
    <w:rPr>
      <w:i/>
      <w:iCs/>
      <w:sz w:val="15"/>
      <w:szCs w:val="15"/>
    </w:rPr>
  </w:style>
  <w:style w:type="paragraph" w:customStyle="1" w:styleId="tablecopy">
    <w:name w:val="table copy"/>
    <w:rsid w:val="00636ABB"/>
    <w:pPr>
      <w:suppressAutoHyphens/>
      <w:jc w:val="both"/>
    </w:pPr>
    <w:rPr>
      <w:rFonts w:eastAsia="SimSun"/>
      <w:sz w:val="16"/>
      <w:szCs w:val="16"/>
      <w:lang w:val="en-US"/>
    </w:rPr>
  </w:style>
  <w:style w:type="paragraph" w:customStyle="1" w:styleId="tablefootnote">
    <w:name w:val="table footnote"/>
    <w:rsid w:val="00636ABB"/>
    <w:pPr>
      <w:suppressAutoHyphens/>
      <w:spacing w:before="60" w:after="30"/>
      <w:jc w:val="right"/>
    </w:pPr>
    <w:rPr>
      <w:rFonts w:eastAsia="SimSun"/>
      <w:sz w:val="12"/>
      <w:szCs w:val="12"/>
      <w:lang w:val="en-US" w:eastAsia="zh-CN"/>
    </w:rPr>
  </w:style>
  <w:style w:type="paragraph" w:customStyle="1" w:styleId="tablehead">
    <w:name w:val="table head"/>
    <w:rsid w:val="00636ABB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val="en-US"/>
    </w:rPr>
  </w:style>
  <w:style w:type="paragraph" w:customStyle="1" w:styleId="Framecontents">
    <w:name w:val="Frame contents"/>
    <w:basedOn w:val="Textoindependiente"/>
    <w:rsid w:val="00636ABB"/>
  </w:style>
  <w:style w:type="paragraph" w:customStyle="1" w:styleId="TableContents">
    <w:name w:val="Table Contents"/>
    <w:basedOn w:val="Normal"/>
    <w:rsid w:val="00636ABB"/>
    <w:pPr>
      <w:suppressLineNumbers/>
    </w:pPr>
  </w:style>
  <w:style w:type="paragraph" w:customStyle="1" w:styleId="TableHeading">
    <w:name w:val="Table Heading"/>
    <w:basedOn w:val="TableContents"/>
    <w:rsid w:val="00636ABB"/>
    <w:rPr>
      <w:b/>
      <w:bCs/>
    </w:rPr>
  </w:style>
  <w:style w:type="paragraph" w:styleId="Encabezado">
    <w:name w:val="header"/>
    <w:basedOn w:val="Normal"/>
    <w:rsid w:val="00BD74A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D74AD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BD74AD"/>
    <w:pPr>
      <w:autoSpaceDE w:val="0"/>
      <w:autoSpaceDN w:val="0"/>
      <w:adjustRightInd w:val="0"/>
    </w:pPr>
    <w:rPr>
      <w:rFonts w:ascii="Helvetica-Condensed-Thin" w:hAnsi="Helvetica-Condensed-Thin" w:cs="Helvetica-Condensed-Thin"/>
      <w:color w:val="000000"/>
      <w:sz w:val="24"/>
      <w:szCs w:val="24"/>
    </w:rPr>
  </w:style>
  <w:style w:type="character" w:customStyle="1" w:styleId="A3">
    <w:name w:val="A3"/>
    <w:rsid w:val="00BD74AD"/>
    <w:rPr>
      <w:rFonts w:cs="Helvetica-Condensed-Thin"/>
      <w:color w:val="000000"/>
      <w:sz w:val="17"/>
      <w:szCs w:val="17"/>
    </w:rPr>
  </w:style>
  <w:style w:type="character" w:customStyle="1" w:styleId="A4">
    <w:name w:val="A4"/>
    <w:rsid w:val="00BD74AD"/>
    <w:rPr>
      <w:rFonts w:cs="Helvetica-Condensed-Thin"/>
      <w:color w:val="000000"/>
      <w:sz w:val="10"/>
      <w:szCs w:val="10"/>
    </w:rPr>
  </w:style>
  <w:style w:type="character" w:styleId="Nmerodepgina">
    <w:name w:val="page number"/>
    <w:basedOn w:val="Fuentedeprrafopredeter"/>
    <w:rsid w:val="00476310"/>
  </w:style>
  <w:style w:type="paragraph" w:customStyle="1" w:styleId="AutoBiography">
    <w:name w:val="AutoBiography"/>
    <w:basedOn w:val="Normal"/>
    <w:rsid w:val="00BB145E"/>
    <w:pPr>
      <w:suppressAutoHyphens w:val="0"/>
      <w:jc w:val="both"/>
    </w:pPr>
    <w:rPr>
      <w:rFonts w:eastAsia="MS Mincho"/>
      <w:sz w:val="18"/>
      <w:szCs w:val="18"/>
      <w:lang w:eastAsia="en-US"/>
    </w:rPr>
  </w:style>
  <w:style w:type="character" w:styleId="Hipervnculo">
    <w:name w:val="Hyperlink"/>
    <w:basedOn w:val="Fuentedeprrafopredeter"/>
    <w:rsid w:val="0076613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685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85B38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NykolaiPerezVelez/REOT/tree/master/V1.01.001/MyApplication1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czkMWzOUiwoEbCis7LsPUKxl0I59vuYNyQbyMyBQGS8v8ANA/viewfor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Toshiba</Company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Nicolas Perez</cp:lastModifiedBy>
  <cp:revision>5</cp:revision>
  <cp:lastPrinted>2016-08-15T17:34:00Z</cp:lastPrinted>
  <dcterms:created xsi:type="dcterms:W3CDTF">2016-08-15T17:34:00Z</dcterms:created>
  <dcterms:modified xsi:type="dcterms:W3CDTF">2016-08-15T18:20:00Z</dcterms:modified>
</cp:coreProperties>
</file>